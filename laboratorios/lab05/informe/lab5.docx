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43909011" w14:textId="77777777" w:rsidR="00756A4F" w:rsidRPr="00756A4F" w:rsidRDefault="00AD0558" w:rsidP="00756A4F">
      <w:pPr>
        <w:pStyle w:val="Heading"/>
        <w:rPr>
          <w:rFonts w:ascii="Arial" w:hAnsi="Arial" w:cs="Arial"/>
          <w:b/>
          <w:color w:val="002060"/>
          <w:sz w:val="36"/>
          <w:szCs w:val="24"/>
          <w:lang w:val="es-ES"/>
        </w:rPr>
      </w:pPr>
      <w:proofErr w:type="spellStart"/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>Laboratory</w:t>
      </w:r>
      <w:proofErr w:type="spellEnd"/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 xml:space="preserve"> </w:t>
      </w:r>
      <w:proofErr w:type="spellStart"/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>practice</w:t>
      </w:r>
      <w:proofErr w:type="spellEnd"/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 xml:space="preserve"> No. </w:t>
      </w:r>
      <w:r w:rsidR="00756A4F">
        <w:rPr>
          <w:rFonts w:ascii="Arial" w:hAnsi="Arial" w:cs="Arial"/>
          <w:b/>
          <w:color w:val="002060"/>
          <w:sz w:val="36"/>
          <w:szCs w:val="24"/>
          <w:lang w:val="es-ES"/>
        </w:rPr>
        <w:t>5</w:t>
      </w:r>
      <w:r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 xml:space="preserve">: </w:t>
      </w:r>
    </w:p>
    <w:p w14:paraId="5CAC86CC" w14:textId="1BF3AC5A" w:rsidR="00AD0558" w:rsidRPr="00AD0558" w:rsidRDefault="00756A4F" w:rsidP="00756A4F">
      <w:pPr>
        <w:pStyle w:val="Heading"/>
        <w:rPr>
          <w:rFonts w:ascii="Arial" w:hAnsi="Arial" w:cs="Arial"/>
          <w:b/>
        </w:rPr>
      </w:pPr>
      <w:r w:rsidRPr="00756A4F">
        <w:rPr>
          <w:rFonts w:ascii="Arial" w:hAnsi="Arial" w:cs="Arial"/>
          <w:b/>
          <w:color w:val="002060"/>
          <w:sz w:val="36"/>
          <w:szCs w:val="24"/>
          <w:lang w:val="es-ES"/>
        </w:rPr>
        <w:t xml:space="preserve">Divide </w:t>
      </w:r>
      <w:proofErr w:type="spellStart"/>
      <w:r w:rsidRPr="00756A4F">
        <w:rPr>
          <w:rFonts w:ascii="Arial" w:hAnsi="Arial" w:cs="Arial"/>
          <w:b/>
          <w:color w:val="002060"/>
          <w:sz w:val="36"/>
          <w:szCs w:val="24"/>
          <w:lang w:val="es-ES"/>
        </w:rPr>
        <w:t>to</w:t>
      </w:r>
      <w:proofErr w:type="spellEnd"/>
      <w:r w:rsidRPr="00756A4F">
        <w:rPr>
          <w:rFonts w:ascii="Arial" w:hAnsi="Arial" w:cs="Arial"/>
          <w:b/>
          <w:color w:val="002060"/>
          <w:sz w:val="36"/>
          <w:szCs w:val="24"/>
          <w:lang w:val="es-ES"/>
        </w:rPr>
        <w:t xml:space="preserve"> </w:t>
      </w:r>
      <w:proofErr w:type="spellStart"/>
      <w:r w:rsidRPr="00756A4F">
        <w:rPr>
          <w:rFonts w:ascii="Arial" w:hAnsi="Arial" w:cs="Arial"/>
          <w:b/>
          <w:color w:val="002060"/>
          <w:sz w:val="36"/>
          <w:szCs w:val="24"/>
          <w:lang w:val="es-ES"/>
        </w:rPr>
        <w:t>Conquer</w:t>
      </w:r>
      <w:proofErr w:type="spellEnd"/>
      <w:r w:rsidRPr="00756A4F">
        <w:rPr>
          <w:rFonts w:ascii="Arial" w:hAnsi="Arial" w:cs="Arial"/>
          <w:b/>
          <w:color w:val="002060"/>
          <w:sz w:val="36"/>
          <w:szCs w:val="24"/>
          <w:lang w:val="es-ES"/>
        </w:rPr>
        <w:t xml:space="preserve"> and </w:t>
      </w:r>
      <w:proofErr w:type="spellStart"/>
      <w:r w:rsidRPr="00756A4F">
        <w:rPr>
          <w:rFonts w:ascii="Arial" w:hAnsi="Arial" w:cs="Arial"/>
          <w:b/>
          <w:color w:val="002060"/>
          <w:sz w:val="36"/>
          <w:szCs w:val="24"/>
          <w:lang w:val="es-ES"/>
        </w:rPr>
        <w:t>Dynamic</w:t>
      </w:r>
      <w:proofErr w:type="spellEnd"/>
      <w:r w:rsidRPr="00756A4F">
        <w:rPr>
          <w:rFonts w:ascii="Arial" w:hAnsi="Arial" w:cs="Arial"/>
          <w:b/>
          <w:color w:val="002060"/>
          <w:sz w:val="36"/>
          <w:szCs w:val="24"/>
          <w:lang w:val="es-ES"/>
        </w:rPr>
        <w:t xml:space="preserve"> </w:t>
      </w:r>
      <w:proofErr w:type="spellStart"/>
      <w:r w:rsidRPr="00756A4F">
        <w:rPr>
          <w:rFonts w:ascii="Arial" w:hAnsi="Arial" w:cs="Arial"/>
          <w:b/>
          <w:color w:val="002060"/>
          <w:sz w:val="36"/>
          <w:szCs w:val="24"/>
          <w:lang w:val="es-ES"/>
        </w:rPr>
        <w:t>Programming</w:t>
      </w:r>
      <w:proofErr w:type="spellEnd"/>
    </w:p>
    <w:p w14:paraId="2CF12B40" w14:textId="676CF8C0" w:rsidR="00AD0558" w:rsidRDefault="00AD0558" w:rsidP="00AD0558">
      <w:pPr>
        <w:pStyle w:val="Textoindependiente"/>
      </w:pPr>
    </w:p>
    <w:p w14:paraId="5A8FCF7D" w14:textId="246A5044" w:rsidR="00AD0558" w:rsidRDefault="00AD0558" w:rsidP="00AD0558">
      <w:pPr>
        <w:pStyle w:val="Textoindependiente"/>
      </w:pPr>
    </w:p>
    <w:p w14:paraId="1D95FBE6" w14:textId="77777777" w:rsidR="00AD0558" w:rsidRDefault="00AD0558" w:rsidP="00AD0558">
      <w:pPr>
        <w:pStyle w:val="Textoindependient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756A4F" w:rsidRPr="006F47C4" w14:paraId="050233CC" w14:textId="77777777" w:rsidTr="00DA639C">
        <w:tc>
          <w:tcPr>
            <w:tcW w:w="4605" w:type="dxa"/>
            <w:shd w:val="clear" w:color="auto" w:fill="auto"/>
          </w:tcPr>
          <w:p w14:paraId="286EC3FF" w14:textId="77777777" w:rsidR="00756A4F" w:rsidRPr="006F47C4" w:rsidRDefault="00756A4F" w:rsidP="00DA639C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David </w:t>
            </w:r>
            <w:proofErr w:type="spellStart"/>
            <w:r>
              <w:rPr>
                <w:b/>
                <w:bCs/>
                <w:sz w:val="22"/>
                <w:szCs w:val="22"/>
              </w:rPr>
              <w:t>Alzate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Cardona</w:t>
            </w:r>
          </w:p>
          <w:p w14:paraId="3C61E1DB" w14:textId="77777777" w:rsidR="00756A4F" w:rsidRPr="006F47C4" w:rsidRDefault="00756A4F" w:rsidP="00DA639C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 xml:space="preserve">Universidad </w:t>
            </w:r>
            <w:proofErr w:type="spellStart"/>
            <w:r w:rsidRPr="006F47C4">
              <w:rPr>
                <w:bCs/>
                <w:sz w:val="22"/>
                <w:szCs w:val="22"/>
              </w:rPr>
              <w:t>Eafit</w:t>
            </w:r>
            <w:proofErr w:type="spellEnd"/>
          </w:p>
          <w:p w14:paraId="12226EB2" w14:textId="77777777" w:rsidR="00756A4F" w:rsidRPr="006F47C4" w:rsidRDefault="00756A4F" w:rsidP="00DA639C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4DFD57DD" w14:textId="77777777" w:rsidR="00756A4F" w:rsidRPr="006F47C4" w:rsidRDefault="00756A4F" w:rsidP="00DA639C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Dalzatec1</w:t>
            </w:r>
            <w:r w:rsidRPr="006F47C4">
              <w:rPr>
                <w:bCs/>
                <w:sz w:val="22"/>
                <w:szCs w:val="22"/>
              </w:rPr>
              <w:t>@eafit.edu.co</w:t>
            </w:r>
          </w:p>
          <w:p w14:paraId="0B2091C7" w14:textId="77777777" w:rsidR="00756A4F" w:rsidRPr="006F47C4" w:rsidRDefault="00756A4F" w:rsidP="00DA639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7B85469F" w14:textId="77777777" w:rsidR="00756A4F" w:rsidRPr="006F47C4" w:rsidRDefault="00756A4F" w:rsidP="00DA639C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Laura </w:t>
            </w:r>
            <w:proofErr w:type="spellStart"/>
            <w:r>
              <w:rPr>
                <w:b/>
                <w:bCs/>
                <w:sz w:val="22"/>
                <w:szCs w:val="22"/>
              </w:rPr>
              <w:t>Alzate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Madrid</w:t>
            </w:r>
          </w:p>
          <w:p w14:paraId="42F33EF8" w14:textId="77777777" w:rsidR="00756A4F" w:rsidRPr="006F47C4" w:rsidRDefault="00756A4F" w:rsidP="00DA639C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 xml:space="preserve">Universidad </w:t>
            </w:r>
            <w:proofErr w:type="spellStart"/>
            <w:r w:rsidRPr="006F47C4">
              <w:rPr>
                <w:bCs/>
                <w:sz w:val="22"/>
                <w:szCs w:val="22"/>
              </w:rPr>
              <w:t>Eafit</w:t>
            </w:r>
            <w:proofErr w:type="spellEnd"/>
          </w:p>
          <w:p w14:paraId="08C377A7" w14:textId="77777777" w:rsidR="00756A4F" w:rsidRPr="006F47C4" w:rsidRDefault="00756A4F" w:rsidP="00DA639C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4DD2070D" w14:textId="77777777" w:rsidR="00756A4F" w:rsidRPr="006F47C4" w:rsidRDefault="00756A4F" w:rsidP="00DA639C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lalzatem</w:t>
            </w:r>
            <w:r w:rsidRPr="006F47C4">
              <w:rPr>
                <w:bCs/>
                <w:sz w:val="22"/>
                <w:szCs w:val="22"/>
              </w:rPr>
              <w:t>@eafit.edu.co</w:t>
            </w:r>
          </w:p>
          <w:p w14:paraId="0D655F35" w14:textId="77777777" w:rsidR="00756A4F" w:rsidRPr="006F47C4" w:rsidRDefault="00756A4F" w:rsidP="00DA639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243386EC" w14:textId="77777777" w:rsidR="00AD0558" w:rsidRDefault="00AD0558" w:rsidP="00AD0558">
      <w:pPr>
        <w:rPr>
          <w:b/>
          <w:bCs/>
          <w:szCs w:val="24"/>
        </w:rPr>
      </w:pPr>
    </w:p>
    <w:p w14:paraId="67CBD47D" w14:textId="77777777" w:rsidR="00AD0558" w:rsidRDefault="00AD0558" w:rsidP="00AD0558">
      <w:pPr>
        <w:rPr>
          <w:b/>
          <w:bCs/>
          <w:szCs w:val="24"/>
        </w:rPr>
      </w:pPr>
    </w:p>
    <w:p w14:paraId="11A3A790" w14:textId="77777777" w:rsidR="00AD0558" w:rsidRDefault="00AD0558" w:rsidP="00AD0558">
      <w:r>
        <w:rPr>
          <w:b/>
          <w:bCs/>
          <w:color w:val="002060"/>
        </w:rPr>
        <w:t>3)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Practice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final </w:t>
      </w:r>
      <w:proofErr w:type="spellStart"/>
      <w:r>
        <w:rPr>
          <w:b/>
          <w:bCs/>
        </w:rPr>
        <w:t>project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defense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presentation</w:t>
      </w:r>
      <w:proofErr w:type="spellEnd"/>
    </w:p>
    <w:p w14:paraId="4E600538" w14:textId="77777777" w:rsidR="00AD0558" w:rsidRDefault="00AD0558" w:rsidP="00AD0558">
      <w:pPr>
        <w:rPr>
          <w:b/>
          <w:bCs/>
        </w:rPr>
      </w:pPr>
    </w:p>
    <w:p w14:paraId="12BCCE7A" w14:textId="77777777" w:rsidR="00756A4F" w:rsidRPr="006D7746" w:rsidRDefault="00756A4F" w:rsidP="00756A4F">
      <w:pPr>
        <w:pStyle w:val="Prrafodelista"/>
        <w:ind w:left="360"/>
        <w:jc w:val="both"/>
        <w:rPr>
          <w:bCs/>
          <w:color w:val="000000" w:themeColor="text1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3.3</w:t>
      </w:r>
      <w:r>
        <w:rPr>
          <w:b/>
          <w:bCs/>
          <w:color w:val="002060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The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data </w:t>
      </w:r>
      <w:proofErr w:type="spellStart"/>
      <w:r w:rsidRPr="00D71240">
        <w:rPr>
          <w:bCs/>
          <w:color w:val="000000" w:themeColor="text1"/>
          <w:sz w:val="22"/>
          <w:szCs w:val="22"/>
        </w:rPr>
        <w:t>structure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used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to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solve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this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problem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was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an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arraylist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composed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by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pairs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. </w:t>
      </w:r>
      <w:proofErr w:type="spellStart"/>
      <w:r w:rsidRPr="00D71240">
        <w:rPr>
          <w:bCs/>
          <w:color w:val="000000" w:themeColor="text1"/>
          <w:sz w:val="22"/>
          <w:szCs w:val="22"/>
        </w:rPr>
        <w:t>The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algorithm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uses </w:t>
      </w:r>
      <w:proofErr w:type="spellStart"/>
      <w:r w:rsidRPr="00D71240">
        <w:rPr>
          <w:bCs/>
          <w:color w:val="000000" w:themeColor="text1"/>
          <w:sz w:val="22"/>
          <w:szCs w:val="22"/>
        </w:rPr>
        <w:t>its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own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method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to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compare </w:t>
      </w:r>
      <w:proofErr w:type="spellStart"/>
      <w:r w:rsidRPr="00D71240">
        <w:rPr>
          <w:bCs/>
          <w:color w:val="000000" w:themeColor="text1"/>
          <w:sz w:val="22"/>
          <w:szCs w:val="22"/>
        </w:rPr>
        <w:t>doubles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, </w:t>
      </w:r>
      <w:proofErr w:type="spellStart"/>
      <w:r w:rsidRPr="00D71240">
        <w:rPr>
          <w:bCs/>
          <w:color w:val="000000" w:themeColor="text1"/>
          <w:sz w:val="22"/>
          <w:szCs w:val="22"/>
        </w:rPr>
        <w:t>which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is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in </w:t>
      </w:r>
      <w:proofErr w:type="spellStart"/>
      <w:r w:rsidRPr="00D71240">
        <w:rPr>
          <w:bCs/>
          <w:color w:val="000000" w:themeColor="text1"/>
          <w:sz w:val="22"/>
          <w:szCs w:val="22"/>
        </w:rPr>
        <w:t>charge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of </w:t>
      </w:r>
      <w:proofErr w:type="spellStart"/>
      <w:r w:rsidRPr="00D71240">
        <w:rPr>
          <w:bCs/>
          <w:color w:val="000000" w:themeColor="text1"/>
          <w:sz w:val="22"/>
          <w:szCs w:val="22"/>
        </w:rPr>
        <w:t>taking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the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starting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point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, </w:t>
      </w:r>
      <w:proofErr w:type="spellStart"/>
      <w:r w:rsidRPr="00D71240">
        <w:rPr>
          <w:bCs/>
          <w:color w:val="000000" w:themeColor="text1"/>
          <w:sz w:val="22"/>
          <w:szCs w:val="22"/>
        </w:rPr>
        <w:t>it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means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, </w:t>
      </w:r>
      <w:proofErr w:type="spellStart"/>
      <w:r w:rsidRPr="00D71240">
        <w:rPr>
          <w:bCs/>
          <w:color w:val="000000" w:themeColor="text1"/>
          <w:sz w:val="22"/>
          <w:szCs w:val="22"/>
        </w:rPr>
        <w:t>the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spot </w:t>
      </w:r>
      <w:proofErr w:type="spellStart"/>
      <w:r w:rsidRPr="00D71240">
        <w:rPr>
          <w:bCs/>
          <w:color w:val="000000" w:themeColor="text1"/>
          <w:sz w:val="22"/>
          <w:szCs w:val="22"/>
        </w:rPr>
        <w:t>where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the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robot </w:t>
      </w:r>
      <w:proofErr w:type="spellStart"/>
      <w:r w:rsidRPr="00D71240">
        <w:rPr>
          <w:bCs/>
          <w:color w:val="000000" w:themeColor="text1"/>
          <w:sz w:val="22"/>
          <w:szCs w:val="22"/>
        </w:rPr>
        <w:t>is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located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, and </w:t>
      </w:r>
      <w:proofErr w:type="spellStart"/>
      <w:r w:rsidRPr="00D71240">
        <w:rPr>
          <w:bCs/>
          <w:color w:val="000000" w:themeColor="text1"/>
          <w:sz w:val="22"/>
          <w:szCs w:val="22"/>
        </w:rPr>
        <w:t>then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it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compares </w:t>
      </w:r>
      <w:proofErr w:type="spellStart"/>
      <w:r w:rsidRPr="00D71240">
        <w:rPr>
          <w:bCs/>
          <w:color w:val="000000" w:themeColor="text1"/>
          <w:sz w:val="22"/>
          <w:szCs w:val="22"/>
        </w:rPr>
        <w:t>which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is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the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closest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point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according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to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the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data </w:t>
      </w:r>
      <w:proofErr w:type="spellStart"/>
      <w:r w:rsidRPr="00D71240">
        <w:rPr>
          <w:bCs/>
          <w:color w:val="000000" w:themeColor="text1"/>
          <w:sz w:val="22"/>
          <w:szCs w:val="22"/>
        </w:rPr>
        <w:t>related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to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the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radioactive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garbage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, </w:t>
      </w:r>
      <w:proofErr w:type="spellStart"/>
      <w:r w:rsidRPr="00D71240">
        <w:rPr>
          <w:bCs/>
          <w:color w:val="000000" w:themeColor="text1"/>
          <w:sz w:val="22"/>
          <w:szCs w:val="22"/>
        </w:rPr>
        <w:t>then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when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the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algorithm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knows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which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one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is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the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fewer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, </w:t>
      </w:r>
      <w:proofErr w:type="spellStart"/>
      <w:r w:rsidRPr="00D71240">
        <w:rPr>
          <w:bCs/>
          <w:color w:val="000000" w:themeColor="text1"/>
          <w:sz w:val="22"/>
          <w:szCs w:val="22"/>
        </w:rPr>
        <w:t>it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returns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it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, and </w:t>
      </w:r>
      <w:proofErr w:type="spellStart"/>
      <w:r w:rsidRPr="00D71240">
        <w:rPr>
          <w:bCs/>
          <w:color w:val="000000" w:themeColor="text1"/>
          <w:sz w:val="22"/>
          <w:szCs w:val="22"/>
        </w:rPr>
        <w:t>it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moves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one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square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, </w:t>
      </w:r>
      <w:proofErr w:type="spellStart"/>
      <w:r w:rsidRPr="00D71240">
        <w:rPr>
          <w:bCs/>
          <w:color w:val="000000" w:themeColor="text1"/>
          <w:sz w:val="22"/>
          <w:szCs w:val="22"/>
        </w:rPr>
        <w:t>it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could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be in a horizontal </w:t>
      </w:r>
      <w:proofErr w:type="spellStart"/>
      <w:r w:rsidRPr="00D71240">
        <w:rPr>
          <w:bCs/>
          <w:color w:val="000000" w:themeColor="text1"/>
          <w:sz w:val="22"/>
          <w:szCs w:val="22"/>
        </w:rPr>
        <w:t>way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or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a vertical </w:t>
      </w:r>
      <w:proofErr w:type="spellStart"/>
      <w:r w:rsidRPr="00D71240">
        <w:rPr>
          <w:bCs/>
          <w:color w:val="000000" w:themeColor="text1"/>
          <w:sz w:val="22"/>
          <w:szCs w:val="22"/>
        </w:rPr>
        <w:t>way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and </w:t>
      </w:r>
      <w:proofErr w:type="spellStart"/>
      <w:r w:rsidRPr="00D71240">
        <w:rPr>
          <w:bCs/>
          <w:color w:val="000000" w:themeColor="text1"/>
          <w:sz w:val="22"/>
          <w:szCs w:val="22"/>
        </w:rPr>
        <w:t>each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movement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has a </w:t>
      </w:r>
      <w:proofErr w:type="spellStart"/>
      <w:r w:rsidRPr="00D71240">
        <w:rPr>
          <w:bCs/>
          <w:color w:val="000000" w:themeColor="text1"/>
          <w:sz w:val="22"/>
          <w:szCs w:val="22"/>
        </w:rPr>
        <w:t>cost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of 1. </w:t>
      </w:r>
      <w:proofErr w:type="spellStart"/>
      <w:r w:rsidRPr="00D71240">
        <w:rPr>
          <w:bCs/>
          <w:color w:val="000000" w:themeColor="text1"/>
          <w:sz w:val="22"/>
          <w:szCs w:val="22"/>
        </w:rPr>
        <w:t>To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be </w:t>
      </w:r>
      <w:proofErr w:type="spellStart"/>
      <w:r w:rsidRPr="00D71240">
        <w:rPr>
          <w:bCs/>
          <w:color w:val="000000" w:themeColor="text1"/>
          <w:sz w:val="22"/>
          <w:szCs w:val="22"/>
        </w:rPr>
        <w:t>able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to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find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the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minimum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distance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, </w:t>
      </w:r>
      <w:proofErr w:type="spellStart"/>
      <w:r w:rsidRPr="00D71240">
        <w:rPr>
          <w:bCs/>
          <w:color w:val="000000" w:themeColor="text1"/>
          <w:sz w:val="22"/>
          <w:szCs w:val="22"/>
        </w:rPr>
        <w:t>we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use </w:t>
      </w:r>
      <w:proofErr w:type="spellStart"/>
      <w:r w:rsidRPr="00D71240">
        <w:rPr>
          <w:bCs/>
          <w:color w:val="000000" w:themeColor="text1"/>
          <w:sz w:val="22"/>
          <w:szCs w:val="22"/>
        </w:rPr>
        <w:t>an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algorithm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to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find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the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hypotenuse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, </w:t>
      </w:r>
      <w:proofErr w:type="spellStart"/>
      <w:r w:rsidRPr="00D71240">
        <w:rPr>
          <w:bCs/>
          <w:color w:val="000000" w:themeColor="text1"/>
          <w:sz w:val="22"/>
          <w:szCs w:val="22"/>
        </w:rPr>
        <w:t>it's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</w:t>
      </w:r>
      <w:proofErr w:type="spellStart"/>
      <w:r w:rsidRPr="00D71240">
        <w:rPr>
          <w:bCs/>
          <w:color w:val="000000" w:themeColor="text1"/>
          <w:sz w:val="22"/>
          <w:szCs w:val="22"/>
        </w:rPr>
        <w:t>known</w:t>
      </w:r>
      <w:proofErr w:type="spellEnd"/>
      <w:r w:rsidRPr="00D71240">
        <w:rPr>
          <w:bCs/>
          <w:color w:val="000000" w:themeColor="text1"/>
          <w:sz w:val="22"/>
          <w:szCs w:val="22"/>
        </w:rPr>
        <w:t xml:space="preserve"> as </w:t>
      </w:r>
      <w:proofErr w:type="spellStart"/>
      <w:r w:rsidRPr="00D71240">
        <w:rPr>
          <w:bCs/>
          <w:color w:val="000000" w:themeColor="text1"/>
          <w:sz w:val="22"/>
          <w:szCs w:val="22"/>
        </w:rPr>
        <w:t>Phytagoras</w:t>
      </w:r>
      <w:proofErr w:type="spellEnd"/>
      <w:proofErr w:type="gramStart"/>
      <w:r w:rsidRPr="00D71240">
        <w:rPr>
          <w:bCs/>
          <w:color w:val="000000" w:themeColor="text1"/>
          <w:sz w:val="22"/>
          <w:szCs w:val="22"/>
        </w:rPr>
        <w:t>.</w:t>
      </w:r>
      <w:r>
        <w:rPr>
          <w:bCs/>
          <w:color w:val="000000" w:themeColor="text1"/>
          <w:sz w:val="22"/>
          <w:szCs w:val="22"/>
        </w:rPr>
        <w:t>.</w:t>
      </w:r>
      <w:proofErr w:type="gramEnd"/>
    </w:p>
    <w:p w14:paraId="7049CE7F" w14:textId="77777777" w:rsidR="00756A4F" w:rsidRPr="006D7746" w:rsidRDefault="00756A4F" w:rsidP="00756A4F">
      <w:pPr>
        <w:pStyle w:val="Prrafodelista"/>
        <w:ind w:left="360"/>
        <w:jc w:val="both"/>
        <w:rPr>
          <w:bCs/>
          <w:color w:val="000000" w:themeColor="text1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 xml:space="preserve">3.4 </w:t>
      </w:r>
      <w:proofErr w:type="spellStart"/>
      <w:r w:rsidRPr="00D71240">
        <w:rPr>
          <w:bCs/>
          <w:sz w:val="22"/>
          <w:szCs w:val="22"/>
        </w:rPr>
        <w:t>The</w:t>
      </w:r>
      <w:proofErr w:type="spellEnd"/>
      <w:r w:rsidRPr="00D71240">
        <w:rPr>
          <w:bCs/>
          <w:sz w:val="22"/>
          <w:szCs w:val="22"/>
        </w:rPr>
        <w:t xml:space="preserve"> </w:t>
      </w:r>
      <w:proofErr w:type="spellStart"/>
      <w:r w:rsidRPr="00D71240">
        <w:rPr>
          <w:bCs/>
          <w:sz w:val="22"/>
          <w:szCs w:val="22"/>
        </w:rPr>
        <w:t>question</w:t>
      </w:r>
      <w:proofErr w:type="spellEnd"/>
      <w:r w:rsidRPr="00D71240">
        <w:rPr>
          <w:bCs/>
          <w:sz w:val="22"/>
          <w:szCs w:val="22"/>
        </w:rPr>
        <w:t xml:space="preserve"> </w:t>
      </w:r>
      <w:proofErr w:type="spellStart"/>
      <w:r w:rsidRPr="00D71240">
        <w:rPr>
          <w:bCs/>
          <w:sz w:val="22"/>
          <w:szCs w:val="22"/>
        </w:rPr>
        <w:t>is</w:t>
      </w:r>
      <w:proofErr w:type="spellEnd"/>
      <w:r w:rsidRPr="00D71240">
        <w:rPr>
          <w:bCs/>
          <w:sz w:val="22"/>
          <w:szCs w:val="22"/>
        </w:rPr>
        <w:t xml:space="preserve"> </w:t>
      </w:r>
      <w:proofErr w:type="spellStart"/>
      <w:r w:rsidRPr="00D71240">
        <w:rPr>
          <w:bCs/>
          <w:sz w:val="22"/>
          <w:szCs w:val="22"/>
        </w:rPr>
        <w:t>repeated</w:t>
      </w:r>
      <w:proofErr w:type="spellEnd"/>
      <w:r w:rsidRPr="00D71240">
        <w:rPr>
          <w:bCs/>
          <w:sz w:val="22"/>
          <w:szCs w:val="22"/>
        </w:rPr>
        <w:t xml:space="preserve"> in </w:t>
      </w:r>
      <w:proofErr w:type="spellStart"/>
      <w:r w:rsidRPr="00D71240">
        <w:rPr>
          <w:bCs/>
          <w:sz w:val="22"/>
          <w:szCs w:val="22"/>
        </w:rPr>
        <w:t>the</w:t>
      </w:r>
      <w:proofErr w:type="spellEnd"/>
      <w:r w:rsidRPr="00D71240">
        <w:rPr>
          <w:bCs/>
          <w:sz w:val="22"/>
          <w:szCs w:val="22"/>
        </w:rPr>
        <w:t xml:space="preserve"> </w:t>
      </w:r>
      <w:proofErr w:type="spellStart"/>
      <w:r w:rsidRPr="00D71240">
        <w:rPr>
          <w:bCs/>
          <w:sz w:val="22"/>
          <w:szCs w:val="22"/>
        </w:rPr>
        <w:t>document</w:t>
      </w:r>
      <w:proofErr w:type="spellEnd"/>
      <w:r w:rsidRPr="00D71240">
        <w:rPr>
          <w:bCs/>
          <w:sz w:val="22"/>
          <w:szCs w:val="22"/>
        </w:rPr>
        <w:t>.</w:t>
      </w:r>
    </w:p>
    <w:p w14:paraId="5A83D678" w14:textId="77777777" w:rsidR="00756A4F" w:rsidRDefault="00756A4F" w:rsidP="00756A4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 xml:space="preserve">3.5 </w:t>
      </w:r>
      <w:proofErr w:type="spellStart"/>
      <w:r w:rsidRPr="00A8408D">
        <w:rPr>
          <w:bCs/>
          <w:sz w:val="22"/>
          <w:szCs w:val="22"/>
        </w:rPr>
        <w:t>the</w:t>
      </w:r>
      <w:proofErr w:type="spellEnd"/>
      <w:r w:rsidRPr="00A8408D">
        <w:rPr>
          <w:bCs/>
          <w:sz w:val="22"/>
          <w:szCs w:val="22"/>
        </w:rPr>
        <w:t xml:space="preserve"> </w:t>
      </w:r>
      <w:proofErr w:type="spellStart"/>
      <w:r w:rsidRPr="00A8408D">
        <w:rPr>
          <w:bCs/>
          <w:sz w:val="22"/>
          <w:szCs w:val="22"/>
        </w:rPr>
        <w:t>order</w:t>
      </w:r>
      <w:proofErr w:type="spellEnd"/>
      <w:r w:rsidRPr="00A8408D">
        <w:rPr>
          <w:bCs/>
          <w:sz w:val="22"/>
          <w:szCs w:val="22"/>
        </w:rPr>
        <w:t xml:space="preserve"> of </w:t>
      </w:r>
      <w:proofErr w:type="spellStart"/>
      <w:r w:rsidRPr="00A8408D">
        <w:rPr>
          <w:bCs/>
          <w:sz w:val="22"/>
          <w:szCs w:val="22"/>
        </w:rPr>
        <w:t>the</w:t>
      </w:r>
      <w:proofErr w:type="spellEnd"/>
      <w:r w:rsidRPr="00A8408D">
        <w:rPr>
          <w:bCs/>
          <w:sz w:val="22"/>
          <w:szCs w:val="22"/>
        </w:rPr>
        <w:t xml:space="preserve"> </w:t>
      </w:r>
      <w:proofErr w:type="spellStart"/>
      <w:r w:rsidRPr="00A8408D">
        <w:rPr>
          <w:bCs/>
          <w:sz w:val="22"/>
          <w:szCs w:val="22"/>
        </w:rPr>
        <w:t>algorithm</w:t>
      </w:r>
      <w:proofErr w:type="spellEnd"/>
      <w:r w:rsidRPr="00A8408D">
        <w:rPr>
          <w:bCs/>
          <w:sz w:val="22"/>
          <w:szCs w:val="22"/>
        </w:rPr>
        <w:t xml:space="preserve"> (</w:t>
      </w:r>
      <w:proofErr w:type="spellStart"/>
      <w:r w:rsidRPr="00A8408D">
        <w:rPr>
          <w:bCs/>
          <w:sz w:val="22"/>
          <w:szCs w:val="22"/>
        </w:rPr>
        <w:t>without</w:t>
      </w:r>
      <w:proofErr w:type="spellEnd"/>
      <w:r w:rsidRPr="00A8408D">
        <w:rPr>
          <w:bCs/>
          <w:sz w:val="22"/>
          <w:szCs w:val="22"/>
        </w:rPr>
        <w:t xml:space="preserve"> </w:t>
      </w:r>
      <w:proofErr w:type="spellStart"/>
      <w:r w:rsidRPr="00A8408D">
        <w:rPr>
          <w:bCs/>
          <w:sz w:val="22"/>
          <w:szCs w:val="22"/>
        </w:rPr>
        <w:t>taking</w:t>
      </w:r>
      <w:proofErr w:type="spellEnd"/>
      <w:r w:rsidRPr="00A8408D">
        <w:rPr>
          <w:bCs/>
          <w:sz w:val="22"/>
          <w:szCs w:val="22"/>
        </w:rPr>
        <w:t xml:space="preserve"> </w:t>
      </w:r>
      <w:proofErr w:type="spellStart"/>
      <w:r w:rsidRPr="00A8408D">
        <w:rPr>
          <w:bCs/>
          <w:sz w:val="22"/>
          <w:szCs w:val="22"/>
        </w:rPr>
        <w:t>into</w:t>
      </w:r>
      <w:proofErr w:type="spellEnd"/>
      <w:r w:rsidRPr="00A8408D">
        <w:rPr>
          <w:bCs/>
          <w:sz w:val="22"/>
          <w:szCs w:val="22"/>
        </w:rPr>
        <w:t xml:space="preserve"> </w:t>
      </w:r>
      <w:proofErr w:type="spellStart"/>
      <w:r w:rsidRPr="00A8408D">
        <w:rPr>
          <w:bCs/>
          <w:sz w:val="22"/>
          <w:szCs w:val="22"/>
        </w:rPr>
        <w:t>account</w:t>
      </w:r>
      <w:proofErr w:type="spellEnd"/>
      <w:r w:rsidRPr="00A8408D">
        <w:rPr>
          <w:bCs/>
          <w:sz w:val="22"/>
          <w:szCs w:val="22"/>
        </w:rPr>
        <w:t xml:space="preserve"> </w:t>
      </w:r>
      <w:proofErr w:type="spellStart"/>
      <w:r w:rsidRPr="00A8408D">
        <w:rPr>
          <w:bCs/>
          <w:sz w:val="22"/>
          <w:szCs w:val="22"/>
        </w:rPr>
        <w:t>when</w:t>
      </w:r>
      <w:proofErr w:type="spellEnd"/>
      <w:r w:rsidRPr="00A8408D">
        <w:rPr>
          <w:bCs/>
          <w:sz w:val="22"/>
          <w:szCs w:val="22"/>
        </w:rPr>
        <w:t xml:space="preserve"> </w:t>
      </w:r>
      <w:proofErr w:type="spellStart"/>
      <w:r w:rsidRPr="00A8408D">
        <w:rPr>
          <w:bCs/>
          <w:sz w:val="22"/>
          <w:szCs w:val="22"/>
        </w:rPr>
        <w:t>looking</w:t>
      </w:r>
      <w:proofErr w:type="spellEnd"/>
      <w:r w:rsidRPr="00A8408D">
        <w:rPr>
          <w:bCs/>
          <w:sz w:val="22"/>
          <w:szCs w:val="22"/>
        </w:rPr>
        <w:t xml:space="preserve"> </w:t>
      </w:r>
      <w:proofErr w:type="spellStart"/>
      <w:r w:rsidRPr="00A8408D">
        <w:rPr>
          <w:bCs/>
          <w:sz w:val="22"/>
          <w:szCs w:val="22"/>
        </w:rPr>
        <w:t>for</w:t>
      </w:r>
      <w:proofErr w:type="spellEnd"/>
      <w:r w:rsidRPr="00A8408D">
        <w:rPr>
          <w:bCs/>
          <w:sz w:val="22"/>
          <w:szCs w:val="22"/>
        </w:rPr>
        <w:t xml:space="preserve"> </w:t>
      </w:r>
      <w:proofErr w:type="spellStart"/>
      <w:r w:rsidRPr="00A8408D">
        <w:rPr>
          <w:bCs/>
          <w:sz w:val="22"/>
          <w:szCs w:val="22"/>
        </w:rPr>
        <w:t>the</w:t>
      </w:r>
      <w:proofErr w:type="spellEnd"/>
      <w:r w:rsidRPr="00A8408D">
        <w:rPr>
          <w:bCs/>
          <w:sz w:val="22"/>
          <w:szCs w:val="22"/>
        </w:rPr>
        <w:t xml:space="preserve"> </w:t>
      </w:r>
      <w:proofErr w:type="spellStart"/>
      <w:r w:rsidRPr="00A8408D">
        <w:rPr>
          <w:bCs/>
          <w:sz w:val="22"/>
          <w:szCs w:val="22"/>
        </w:rPr>
        <w:t>closest</w:t>
      </w:r>
      <w:proofErr w:type="spellEnd"/>
      <w:r w:rsidRPr="00A8408D">
        <w:rPr>
          <w:bCs/>
          <w:sz w:val="22"/>
          <w:szCs w:val="22"/>
        </w:rPr>
        <w:t xml:space="preserve"> </w:t>
      </w:r>
      <w:proofErr w:type="spellStart"/>
      <w:r w:rsidRPr="00A8408D">
        <w:rPr>
          <w:bCs/>
          <w:sz w:val="22"/>
          <w:szCs w:val="22"/>
        </w:rPr>
        <w:t>current</w:t>
      </w:r>
      <w:proofErr w:type="spellEnd"/>
      <w:r w:rsidRPr="00A8408D">
        <w:rPr>
          <w:bCs/>
          <w:sz w:val="22"/>
          <w:szCs w:val="22"/>
        </w:rPr>
        <w:t xml:space="preserve"> </w:t>
      </w:r>
      <w:proofErr w:type="spellStart"/>
      <w:r w:rsidRPr="00A8408D">
        <w:rPr>
          <w:bCs/>
          <w:sz w:val="22"/>
          <w:szCs w:val="22"/>
        </w:rPr>
        <w:t>point</w:t>
      </w:r>
      <w:proofErr w:type="spellEnd"/>
      <w:proofErr w:type="gramStart"/>
      <w:r w:rsidRPr="00A8408D">
        <w:rPr>
          <w:bCs/>
          <w:sz w:val="22"/>
          <w:szCs w:val="22"/>
        </w:rPr>
        <w:t>)O</w:t>
      </w:r>
      <w:proofErr w:type="gramEnd"/>
      <w:r w:rsidRPr="00A8408D">
        <w:rPr>
          <w:bCs/>
          <w:sz w:val="22"/>
          <w:szCs w:val="22"/>
        </w:rPr>
        <w:t>(N*K)</w:t>
      </w:r>
    </w:p>
    <w:p w14:paraId="0EC7AF02" w14:textId="77777777" w:rsidR="00756A4F" w:rsidRPr="00A8408D" w:rsidRDefault="00756A4F" w:rsidP="00756A4F">
      <w:pPr>
        <w:pStyle w:val="Prrafodelista"/>
        <w:ind w:left="360"/>
        <w:jc w:val="both"/>
        <w:rPr>
          <w:bCs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 xml:space="preserve">3.6 </w:t>
      </w:r>
    </w:p>
    <w:p w14:paraId="1D91AB68" w14:textId="77777777" w:rsidR="00756A4F" w:rsidRDefault="00756A4F" w:rsidP="00756A4F">
      <w:pPr>
        <w:pStyle w:val="Prrafodelista"/>
        <w:ind w:left="360"/>
        <w:jc w:val="both"/>
        <w:rPr>
          <w:bCs/>
          <w:sz w:val="22"/>
          <w:szCs w:val="22"/>
        </w:rPr>
      </w:pPr>
      <w:proofErr w:type="gramStart"/>
      <w:r w:rsidRPr="00A8408D">
        <w:rPr>
          <w:bCs/>
          <w:sz w:val="22"/>
          <w:szCs w:val="22"/>
        </w:rPr>
        <w:t>n</w:t>
      </w:r>
      <w:proofErr w:type="gramEnd"/>
      <w:r w:rsidRPr="00A8408D">
        <w:rPr>
          <w:bCs/>
          <w:sz w:val="22"/>
          <w:szCs w:val="22"/>
        </w:rPr>
        <w:t xml:space="preserve"> </w:t>
      </w:r>
      <w:proofErr w:type="spellStart"/>
      <w:r w:rsidRPr="00A8408D">
        <w:rPr>
          <w:bCs/>
          <w:sz w:val="22"/>
          <w:szCs w:val="22"/>
        </w:rPr>
        <w:t>is</w:t>
      </w:r>
      <w:proofErr w:type="spellEnd"/>
      <w:r w:rsidRPr="00A8408D">
        <w:rPr>
          <w:bCs/>
          <w:sz w:val="22"/>
          <w:szCs w:val="22"/>
        </w:rPr>
        <w:t xml:space="preserve"> </w:t>
      </w:r>
      <w:proofErr w:type="spellStart"/>
      <w:r w:rsidRPr="00A8408D">
        <w:rPr>
          <w:bCs/>
          <w:sz w:val="22"/>
          <w:szCs w:val="22"/>
        </w:rPr>
        <w:t>the</w:t>
      </w:r>
      <w:proofErr w:type="spellEnd"/>
      <w:r w:rsidRPr="00A8408D">
        <w:rPr>
          <w:bCs/>
          <w:sz w:val="22"/>
          <w:szCs w:val="22"/>
        </w:rPr>
        <w:t xml:space="preserve"> </w:t>
      </w:r>
      <w:proofErr w:type="spellStart"/>
      <w:r w:rsidRPr="00A8408D">
        <w:rPr>
          <w:bCs/>
          <w:sz w:val="22"/>
          <w:szCs w:val="22"/>
        </w:rPr>
        <w:t>number</w:t>
      </w:r>
      <w:proofErr w:type="spellEnd"/>
      <w:r w:rsidRPr="00A8408D">
        <w:rPr>
          <w:bCs/>
          <w:sz w:val="22"/>
          <w:szCs w:val="22"/>
        </w:rPr>
        <w:t xml:space="preserve"> of</w:t>
      </w:r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maps</w:t>
      </w:r>
      <w:proofErr w:type="spellEnd"/>
      <w:r>
        <w:rPr>
          <w:bCs/>
          <w:sz w:val="22"/>
          <w:szCs w:val="22"/>
        </w:rPr>
        <w:t xml:space="preserve"> </w:t>
      </w:r>
    </w:p>
    <w:p w14:paraId="786979C9" w14:textId="77777777" w:rsidR="00756A4F" w:rsidRPr="00A8408D" w:rsidRDefault="00756A4F" w:rsidP="00756A4F">
      <w:pPr>
        <w:pStyle w:val="Prrafodelista"/>
        <w:ind w:left="36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K </w:t>
      </w:r>
      <w:proofErr w:type="spellStart"/>
      <w:r>
        <w:rPr>
          <w:bCs/>
          <w:sz w:val="22"/>
          <w:szCs w:val="22"/>
        </w:rPr>
        <w:t>is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the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number</w:t>
      </w:r>
      <w:proofErr w:type="spellEnd"/>
      <w:r>
        <w:rPr>
          <w:bCs/>
          <w:sz w:val="22"/>
          <w:szCs w:val="22"/>
        </w:rPr>
        <w:t xml:space="preserve"> of </w:t>
      </w:r>
      <w:proofErr w:type="spellStart"/>
      <w:r w:rsidRPr="00A8408D">
        <w:rPr>
          <w:bCs/>
          <w:sz w:val="22"/>
          <w:szCs w:val="22"/>
        </w:rPr>
        <w:t>waste</w:t>
      </w:r>
      <w:proofErr w:type="spellEnd"/>
    </w:p>
    <w:p w14:paraId="01721F64" w14:textId="77777777" w:rsidR="00756A4F" w:rsidRDefault="00756A4F" w:rsidP="00756A4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</w:p>
    <w:p w14:paraId="122AED1D" w14:textId="77777777" w:rsidR="00756A4F" w:rsidRDefault="00756A4F" w:rsidP="00756A4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</w:p>
    <w:p w14:paraId="4427C063" w14:textId="77777777" w:rsidR="00AD0558" w:rsidRDefault="00AD0558" w:rsidP="00AD0558">
      <w:pPr>
        <w:ind w:left="720"/>
        <w:jc w:val="both"/>
        <w:rPr>
          <w:b/>
          <w:bCs/>
          <w:i/>
          <w:szCs w:val="24"/>
        </w:rPr>
      </w:pPr>
    </w:p>
    <w:p w14:paraId="295883F8" w14:textId="77777777" w:rsidR="00AD0558" w:rsidRDefault="00AD0558" w:rsidP="00AD0558">
      <w:pPr>
        <w:jc w:val="both"/>
      </w:pPr>
      <w:r>
        <w:rPr>
          <w:b/>
          <w:bCs/>
          <w:i/>
          <w:color w:val="002060"/>
          <w:szCs w:val="24"/>
        </w:rPr>
        <w:t>4)</w:t>
      </w:r>
      <w:r>
        <w:rPr>
          <w:b/>
          <w:bCs/>
          <w:i/>
          <w:szCs w:val="24"/>
        </w:rPr>
        <w:t xml:space="preserve"> </w:t>
      </w:r>
      <w:proofErr w:type="spellStart"/>
      <w:r>
        <w:rPr>
          <w:b/>
          <w:bCs/>
          <w:i/>
          <w:szCs w:val="24"/>
        </w:rPr>
        <w:t>Practice</w:t>
      </w:r>
      <w:proofErr w:type="spellEnd"/>
      <w:r>
        <w:rPr>
          <w:b/>
          <w:bCs/>
          <w:i/>
          <w:szCs w:val="24"/>
        </w:rPr>
        <w:t xml:space="preserve"> </w:t>
      </w:r>
      <w:proofErr w:type="spellStart"/>
      <w:r>
        <w:rPr>
          <w:b/>
          <w:bCs/>
          <w:i/>
          <w:szCs w:val="24"/>
        </w:rPr>
        <w:t>for</w:t>
      </w:r>
      <w:proofErr w:type="spellEnd"/>
      <w:r>
        <w:rPr>
          <w:b/>
          <w:bCs/>
          <w:i/>
          <w:szCs w:val="24"/>
        </w:rPr>
        <w:t xml:space="preserve"> </w:t>
      </w:r>
      <w:proofErr w:type="spellStart"/>
      <w:r>
        <w:rPr>
          <w:b/>
          <w:bCs/>
          <w:i/>
          <w:szCs w:val="24"/>
        </w:rPr>
        <w:t>midterms</w:t>
      </w:r>
      <w:proofErr w:type="spellEnd"/>
    </w:p>
    <w:p w14:paraId="43CB990F" w14:textId="77777777" w:rsidR="00AD0558" w:rsidRDefault="00AD0558" w:rsidP="00AD0558">
      <w:pPr>
        <w:jc w:val="both"/>
        <w:rPr>
          <w:b/>
          <w:bCs/>
          <w:i/>
          <w:szCs w:val="24"/>
        </w:rPr>
      </w:pPr>
    </w:p>
    <w:p w14:paraId="535374F5" w14:textId="77777777" w:rsidR="00756A4F" w:rsidRPr="001321F7" w:rsidRDefault="00756A4F" w:rsidP="00364859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50"/>
        <w:gridCol w:w="350"/>
        <w:gridCol w:w="350"/>
        <w:gridCol w:w="350"/>
        <w:gridCol w:w="350"/>
        <w:gridCol w:w="350"/>
        <w:gridCol w:w="350"/>
      </w:tblGrid>
      <w:tr w:rsidR="00756A4F" w:rsidRPr="0094244F" w14:paraId="298FC1DC" w14:textId="77777777" w:rsidTr="00DA639C">
        <w:trPr>
          <w:trHeight w:val="249"/>
        </w:trPr>
        <w:tc>
          <w:tcPr>
            <w:tcW w:w="300" w:type="dxa"/>
          </w:tcPr>
          <w:p w14:paraId="43BAAA21" w14:textId="77777777" w:rsidR="00756A4F" w:rsidRPr="0094244F" w:rsidRDefault="00756A4F" w:rsidP="00DA639C">
            <w:pPr>
              <w:jc w:val="both"/>
              <w:rPr>
                <w:szCs w:val="24"/>
              </w:rPr>
            </w:pPr>
          </w:p>
        </w:tc>
        <w:tc>
          <w:tcPr>
            <w:tcW w:w="300" w:type="dxa"/>
          </w:tcPr>
          <w:p w14:paraId="6B1D86A2" w14:textId="77777777" w:rsidR="00756A4F" w:rsidRPr="0094244F" w:rsidRDefault="00756A4F" w:rsidP="00DA639C">
            <w:pPr>
              <w:jc w:val="both"/>
              <w:rPr>
                <w:szCs w:val="24"/>
              </w:rPr>
            </w:pPr>
            <w:r w:rsidRPr="0094244F">
              <w:rPr>
                <w:color w:val="222222"/>
                <w:sz w:val="21"/>
                <w:szCs w:val="21"/>
                <w:shd w:val="clear" w:color="auto" w:fill="FFFFFF"/>
              </w:rPr>
              <w:t>ε</w:t>
            </w:r>
          </w:p>
        </w:tc>
        <w:tc>
          <w:tcPr>
            <w:tcW w:w="301" w:type="dxa"/>
          </w:tcPr>
          <w:p w14:paraId="66C2DC1A" w14:textId="77777777" w:rsidR="00756A4F" w:rsidRPr="0094244F" w:rsidRDefault="00756A4F" w:rsidP="00DA639C">
            <w:pPr>
              <w:jc w:val="both"/>
              <w:rPr>
                <w:szCs w:val="24"/>
              </w:rPr>
            </w:pPr>
            <w:r w:rsidRPr="0094244F">
              <w:rPr>
                <w:szCs w:val="24"/>
              </w:rPr>
              <w:t>c</w:t>
            </w:r>
          </w:p>
        </w:tc>
        <w:tc>
          <w:tcPr>
            <w:tcW w:w="301" w:type="dxa"/>
          </w:tcPr>
          <w:p w14:paraId="5C82B6F9" w14:textId="77777777" w:rsidR="00756A4F" w:rsidRPr="0094244F" w:rsidRDefault="00756A4F" w:rsidP="00DA639C">
            <w:pPr>
              <w:jc w:val="both"/>
              <w:rPr>
                <w:szCs w:val="24"/>
              </w:rPr>
            </w:pPr>
            <w:r w:rsidRPr="0094244F">
              <w:rPr>
                <w:szCs w:val="24"/>
              </w:rPr>
              <w:t>a</w:t>
            </w:r>
          </w:p>
        </w:tc>
        <w:tc>
          <w:tcPr>
            <w:tcW w:w="301" w:type="dxa"/>
          </w:tcPr>
          <w:p w14:paraId="1DB24D05" w14:textId="77777777" w:rsidR="00756A4F" w:rsidRPr="0094244F" w:rsidRDefault="00756A4F" w:rsidP="00DA639C">
            <w:pPr>
              <w:jc w:val="both"/>
              <w:rPr>
                <w:szCs w:val="24"/>
              </w:rPr>
            </w:pPr>
            <w:r w:rsidRPr="0094244F">
              <w:rPr>
                <w:szCs w:val="24"/>
              </w:rPr>
              <w:t>l</w:t>
            </w:r>
          </w:p>
        </w:tc>
        <w:tc>
          <w:tcPr>
            <w:tcW w:w="301" w:type="dxa"/>
          </w:tcPr>
          <w:p w14:paraId="5C417522" w14:textId="77777777" w:rsidR="00756A4F" w:rsidRPr="0094244F" w:rsidRDefault="00756A4F" w:rsidP="00DA639C">
            <w:pPr>
              <w:jc w:val="both"/>
              <w:rPr>
                <w:szCs w:val="24"/>
              </w:rPr>
            </w:pPr>
            <w:r w:rsidRPr="0094244F">
              <w:rPr>
                <w:szCs w:val="24"/>
              </w:rPr>
              <w:t>l</w:t>
            </w:r>
          </w:p>
        </w:tc>
        <w:tc>
          <w:tcPr>
            <w:tcW w:w="301" w:type="dxa"/>
          </w:tcPr>
          <w:p w14:paraId="56377BA8" w14:textId="77777777" w:rsidR="00756A4F" w:rsidRPr="0094244F" w:rsidRDefault="00756A4F" w:rsidP="00DA639C">
            <w:pPr>
              <w:jc w:val="both"/>
              <w:rPr>
                <w:szCs w:val="24"/>
              </w:rPr>
            </w:pPr>
            <w:r w:rsidRPr="0094244F">
              <w:rPr>
                <w:szCs w:val="24"/>
              </w:rPr>
              <w:t>e</w:t>
            </w:r>
          </w:p>
        </w:tc>
      </w:tr>
      <w:tr w:rsidR="00756A4F" w:rsidRPr="0094244F" w14:paraId="4876ED53" w14:textId="77777777" w:rsidTr="00DA639C">
        <w:trPr>
          <w:trHeight w:val="249"/>
        </w:trPr>
        <w:tc>
          <w:tcPr>
            <w:tcW w:w="300" w:type="dxa"/>
          </w:tcPr>
          <w:p w14:paraId="0B0CE8FF" w14:textId="77777777" w:rsidR="00756A4F" w:rsidRPr="0094244F" w:rsidRDefault="00756A4F" w:rsidP="00DA639C">
            <w:pPr>
              <w:jc w:val="both"/>
              <w:rPr>
                <w:szCs w:val="24"/>
              </w:rPr>
            </w:pPr>
            <w:r w:rsidRPr="0094244F">
              <w:rPr>
                <w:color w:val="222222"/>
                <w:sz w:val="21"/>
                <w:szCs w:val="21"/>
                <w:shd w:val="clear" w:color="auto" w:fill="FFFFFF"/>
              </w:rPr>
              <w:t>ε</w:t>
            </w:r>
          </w:p>
        </w:tc>
        <w:tc>
          <w:tcPr>
            <w:tcW w:w="300" w:type="dxa"/>
          </w:tcPr>
          <w:p w14:paraId="09532A79" w14:textId="77777777" w:rsidR="00756A4F" w:rsidRPr="0094244F" w:rsidRDefault="00756A4F" w:rsidP="00DA639C">
            <w:pPr>
              <w:jc w:val="both"/>
              <w:rPr>
                <w:szCs w:val="24"/>
              </w:rPr>
            </w:pPr>
            <w:r w:rsidRPr="0094244F">
              <w:rPr>
                <w:szCs w:val="24"/>
              </w:rPr>
              <w:t>0</w:t>
            </w:r>
          </w:p>
        </w:tc>
        <w:tc>
          <w:tcPr>
            <w:tcW w:w="301" w:type="dxa"/>
          </w:tcPr>
          <w:p w14:paraId="56912166" w14:textId="77777777" w:rsidR="00756A4F" w:rsidRPr="0094244F" w:rsidRDefault="00756A4F" w:rsidP="00DA639C">
            <w:pPr>
              <w:jc w:val="both"/>
              <w:rPr>
                <w:szCs w:val="24"/>
              </w:rPr>
            </w:pPr>
            <w:r w:rsidRPr="0094244F">
              <w:rPr>
                <w:szCs w:val="24"/>
              </w:rPr>
              <w:t>1</w:t>
            </w:r>
          </w:p>
        </w:tc>
        <w:tc>
          <w:tcPr>
            <w:tcW w:w="301" w:type="dxa"/>
          </w:tcPr>
          <w:p w14:paraId="18BB1DCC" w14:textId="77777777" w:rsidR="00756A4F" w:rsidRPr="0094244F" w:rsidRDefault="00756A4F" w:rsidP="00DA639C">
            <w:pPr>
              <w:jc w:val="both"/>
              <w:rPr>
                <w:szCs w:val="24"/>
              </w:rPr>
            </w:pPr>
            <w:r w:rsidRPr="0094244F">
              <w:rPr>
                <w:szCs w:val="24"/>
              </w:rPr>
              <w:t>2</w:t>
            </w:r>
          </w:p>
        </w:tc>
        <w:tc>
          <w:tcPr>
            <w:tcW w:w="301" w:type="dxa"/>
          </w:tcPr>
          <w:p w14:paraId="5D72E97C" w14:textId="77777777" w:rsidR="00756A4F" w:rsidRPr="0094244F" w:rsidRDefault="00756A4F" w:rsidP="00DA639C">
            <w:pPr>
              <w:jc w:val="both"/>
              <w:rPr>
                <w:szCs w:val="24"/>
              </w:rPr>
            </w:pPr>
            <w:r w:rsidRPr="0094244F">
              <w:rPr>
                <w:szCs w:val="24"/>
              </w:rPr>
              <w:t>3</w:t>
            </w:r>
          </w:p>
        </w:tc>
        <w:tc>
          <w:tcPr>
            <w:tcW w:w="301" w:type="dxa"/>
          </w:tcPr>
          <w:p w14:paraId="1C7413BD" w14:textId="77777777" w:rsidR="00756A4F" w:rsidRPr="0094244F" w:rsidRDefault="00756A4F" w:rsidP="00DA639C">
            <w:pPr>
              <w:jc w:val="both"/>
              <w:rPr>
                <w:szCs w:val="24"/>
              </w:rPr>
            </w:pPr>
            <w:r w:rsidRPr="0094244F">
              <w:rPr>
                <w:szCs w:val="24"/>
              </w:rPr>
              <w:t>4</w:t>
            </w:r>
          </w:p>
        </w:tc>
        <w:tc>
          <w:tcPr>
            <w:tcW w:w="301" w:type="dxa"/>
          </w:tcPr>
          <w:p w14:paraId="2C25FD66" w14:textId="77777777" w:rsidR="00756A4F" w:rsidRPr="0094244F" w:rsidRDefault="00756A4F" w:rsidP="00DA639C">
            <w:pPr>
              <w:jc w:val="both"/>
              <w:rPr>
                <w:szCs w:val="24"/>
              </w:rPr>
            </w:pPr>
            <w:r w:rsidRPr="0094244F">
              <w:rPr>
                <w:szCs w:val="24"/>
              </w:rPr>
              <w:t>5</w:t>
            </w:r>
          </w:p>
        </w:tc>
      </w:tr>
      <w:tr w:rsidR="00756A4F" w:rsidRPr="0094244F" w14:paraId="7C8139ED" w14:textId="77777777" w:rsidTr="00DA639C">
        <w:trPr>
          <w:trHeight w:val="249"/>
        </w:trPr>
        <w:tc>
          <w:tcPr>
            <w:tcW w:w="300" w:type="dxa"/>
          </w:tcPr>
          <w:p w14:paraId="157B56A2" w14:textId="77777777" w:rsidR="00756A4F" w:rsidRPr="0094244F" w:rsidRDefault="00756A4F" w:rsidP="00DA639C">
            <w:pPr>
              <w:jc w:val="both"/>
              <w:rPr>
                <w:szCs w:val="24"/>
              </w:rPr>
            </w:pPr>
            <w:r w:rsidRPr="0094244F">
              <w:rPr>
                <w:szCs w:val="24"/>
              </w:rPr>
              <w:t>c</w:t>
            </w:r>
          </w:p>
        </w:tc>
        <w:tc>
          <w:tcPr>
            <w:tcW w:w="300" w:type="dxa"/>
          </w:tcPr>
          <w:p w14:paraId="37B73149" w14:textId="77777777" w:rsidR="00756A4F" w:rsidRPr="0094244F" w:rsidRDefault="00756A4F" w:rsidP="00DA639C">
            <w:pPr>
              <w:jc w:val="both"/>
              <w:rPr>
                <w:szCs w:val="24"/>
              </w:rPr>
            </w:pPr>
            <w:r w:rsidRPr="0094244F">
              <w:rPr>
                <w:szCs w:val="24"/>
              </w:rPr>
              <w:t>1</w:t>
            </w:r>
          </w:p>
        </w:tc>
        <w:tc>
          <w:tcPr>
            <w:tcW w:w="301" w:type="dxa"/>
          </w:tcPr>
          <w:p w14:paraId="09EA8C59" w14:textId="77777777" w:rsidR="00756A4F" w:rsidRPr="0094244F" w:rsidRDefault="00756A4F" w:rsidP="00DA639C">
            <w:pPr>
              <w:jc w:val="both"/>
              <w:rPr>
                <w:szCs w:val="24"/>
              </w:rPr>
            </w:pPr>
            <w:r w:rsidRPr="0094244F">
              <w:rPr>
                <w:szCs w:val="24"/>
              </w:rPr>
              <w:t>0</w:t>
            </w:r>
          </w:p>
        </w:tc>
        <w:tc>
          <w:tcPr>
            <w:tcW w:w="301" w:type="dxa"/>
          </w:tcPr>
          <w:p w14:paraId="0616E91C" w14:textId="77777777" w:rsidR="00756A4F" w:rsidRPr="0094244F" w:rsidRDefault="00756A4F" w:rsidP="00DA639C">
            <w:pPr>
              <w:jc w:val="both"/>
              <w:rPr>
                <w:szCs w:val="24"/>
              </w:rPr>
            </w:pPr>
            <w:r w:rsidRPr="0094244F">
              <w:rPr>
                <w:szCs w:val="24"/>
              </w:rPr>
              <w:t>1</w:t>
            </w:r>
          </w:p>
        </w:tc>
        <w:tc>
          <w:tcPr>
            <w:tcW w:w="301" w:type="dxa"/>
          </w:tcPr>
          <w:p w14:paraId="37F9822E" w14:textId="77777777" w:rsidR="00756A4F" w:rsidRPr="0094244F" w:rsidRDefault="00756A4F" w:rsidP="00DA639C">
            <w:pPr>
              <w:jc w:val="both"/>
              <w:rPr>
                <w:szCs w:val="24"/>
              </w:rPr>
            </w:pPr>
            <w:r w:rsidRPr="0094244F">
              <w:rPr>
                <w:szCs w:val="24"/>
              </w:rPr>
              <w:t>2</w:t>
            </w:r>
          </w:p>
        </w:tc>
        <w:tc>
          <w:tcPr>
            <w:tcW w:w="301" w:type="dxa"/>
          </w:tcPr>
          <w:p w14:paraId="7A040296" w14:textId="77777777" w:rsidR="00756A4F" w:rsidRPr="0094244F" w:rsidRDefault="00756A4F" w:rsidP="00DA639C">
            <w:pPr>
              <w:jc w:val="both"/>
              <w:rPr>
                <w:szCs w:val="24"/>
              </w:rPr>
            </w:pPr>
            <w:r w:rsidRPr="0094244F">
              <w:rPr>
                <w:szCs w:val="24"/>
              </w:rPr>
              <w:t>3</w:t>
            </w:r>
          </w:p>
        </w:tc>
        <w:tc>
          <w:tcPr>
            <w:tcW w:w="301" w:type="dxa"/>
          </w:tcPr>
          <w:p w14:paraId="06E43992" w14:textId="77777777" w:rsidR="00756A4F" w:rsidRPr="0094244F" w:rsidRDefault="00756A4F" w:rsidP="00DA639C">
            <w:pPr>
              <w:jc w:val="both"/>
              <w:rPr>
                <w:szCs w:val="24"/>
              </w:rPr>
            </w:pPr>
            <w:r w:rsidRPr="0094244F">
              <w:rPr>
                <w:szCs w:val="24"/>
              </w:rPr>
              <w:t>4</w:t>
            </w:r>
          </w:p>
        </w:tc>
      </w:tr>
      <w:tr w:rsidR="00756A4F" w:rsidRPr="0094244F" w14:paraId="06F42ACE" w14:textId="77777777" w:rsidTr="00DA639C">
        <w:trPr>
          <w:trHeight w:val="249"/>
        </w:trPr>
        <w:tc>
          <w:tcPr>
            <w:tcW w:w="300" w:type="dxa"/>
          </w:tcPr>
          <w:p w14:paraId="04983987" w14:textId="77777777" w:rsidR="00756A4F" w:rsidRPr="0094244F" w:rsidRDefault="00756A4F" w:rsidP="00DA639C">
            <w:pPr>
              <w:jc w:val="both"/>
              <w:rPr>
                <w:szCs w:val="24"/>
              </w:rPr>
            </w:pPr>
            <w:r w:rsidRPr="0094244F">
              <w:rPr>
                <w:szCs w:val="24"/>
              </w:rPr>
              <w:t>a</w:t>
            </w:r>
          </w:p>
        </w:tc>
        <w:tc>
          <w:tcPr>
            <w:tcW w:w="300" w:type="dxa"/>
          </w:tcPr>
          <w:p w14:paraId="5EE3B068" w14:textId="77777777" w:rsidR="00756A4F" w:rsidRPr="0094244F" w:rsidRDefault="00756A4F" w:rsidP="00DA639C">
            <w:pPr>
              <w:jc w:val="both"/>
              <w:rPr>
                <w:szCs w:val="24"/>
              </w:rPr>
            </w:pPr>
            <w:r w:rsidRPr="0094244F">
              <w:rPr>
                <w:szCs w:val="24"/>
              </w:rPr>
              <w:t>2</w:t>
            </w:r>
          </w:p>
        </w:tc>
        <w:tc>
          <w:tcPr>
            <w:tcW w:w="301" w:type="dxa"/>
          </w:tcPr>
          <w:p w14:paraId="5FF360BE" w14:textId="77777777" w:rsidR="00756A4F" w:rsidRPr="0094244F" w:rsidRDefault="00756A4F" w:rsidP="00DA639C">
            <w:pPr>
              <w:jc w:val="both"/>
              <w:rPr>
                <w:szCs w:val="24"/>
              </w:rPr>
            </w:pPr>
            <w:r w:rsidRPr="0094244F">
              <w:rPr>
                <w:szCs w:val="24"/>
              </w:rPr>
              <w:t>1</w:t>
            </w:r>
          </w:p>
        </w:tc>
        <w:tc>
          <w:tcPr>
            <w:tcW w:w="301" w:type="dxa"/>
          </w:tcPr>
          <w:p w14:paraId="16D3467F" w14:textId="77777777" w:rsidR="00756A4F" w:rsidRPr="0094244F" w:rsidRDefault="00756A4F" w:rsidP="00DA639C">
            <w:pPr>
              <w:jc w:val="both"/>
              <w:rPr>
                <w:szCs w:val="24"/>
              </w:rPr>
            </w:pPr>
            <w:r w:rsidRPr="0094244F">
              <w:rPr>
                <w:szCs w:val="24"/>
              </w:rPr>
              <w:t>0</w:t>
            </w:r>
          </w:p>
        </w:tc>
        <w:tc>
          <w:tcPr>
            <w:tcW w:w="301" w:type="dxa"/>
          </w:tcPr>
          <w:p w14:paraId="42443813" w14:textId="77777777" w:rsidR="00756A4F" w:rsidRPr="0094244F" w:rsidRDefault="00756A4F" w:rsidP="00DA639C">
            <w:pPr>
              <w:jc w:val="both"/>
              <w:rPr>
                <w:szCs w:val="24"/>
              </w:rPr>
            </w:pPr>
            <w:r w:rsidRPr="0094244F">
              <w:rPr>
                <w:szCs w:val="24"/>
              </w:rPr>
              <w:t>1</w:t>
            </w:r>
          </w:p>
        </w:tc>
        <w:tc>
          <w:tcPr>
            <w:tcW w:w="301" w:type="dxa"/>
          </w:tcPr>
          <w:p w14:paraId="4E2804BF" w14:textId="77777777" w:rsidR="00756A4F" w:rsidRPr="0094244F" w:rsidRDefault="00756A4F" w:rsidP="00DA639C">
            <w:pPr>
              <w:jc w:val="both"/>
              <w:rPr>
                <w:szCs w:val="24"/>
              </w:rPr>
            </w:pPr>
            <w:r w:rsidRPr="0094244F">
              <w:rPr>
                <w:szCs w:val="24"/>
              </w:rPr>
              <w:t>2</w:t>
            </w:r>
          </w:p>
        </w:tc>
        <w:tc>
          <w:tcPr>
            <w:tcW w:w="301" w:type="dxa"/>
          </w:tcPr>
          <w:p w14:paraId="704AF70A" w14:textId="77777777" w:rsidR="00756A4F" w:rsidRPr="0094244F" w:rsidRDefault="00756A4F" w:rsidP="00DA639C">
            <w:pPr>
              <w:jc w:val="both"/>
              <w:rPr>
                <w:szCs w:val="24"/>
              </w:rPr>
            </w:pPr>
            <w:r w:rsidRPr="0094244F">
              <w:rPr>
                <w:szCs w:val="24"/>
              </w:rPr>
              <w:t>3</w:t>
            </w:r>
          </w:p>
        </w:tc>
      </w:tr>
      <w:tr w:rsidR="00756A4F" w:rsidRPr="0094244F" w14:paraId="3508D083" w14:textId="77777777" w:rsidTr="00DA639C">
        <w:trPr>
          <w:trHeight w:val="249"/>
        </w:trPr>
        <w:tc>
          <w:tcPr>
            <w:tcW w:w="300" w:type="dxa"/>
          </w:tcPr>
          <w:p w14:paraId="601AD12A" w14:textId="77777777" w:rsidR="00756A4F" w:rsidRPr="0094244F" w:rsidRDefault="00756A4F" w:rsidP="00DA639C">
            <w:pPr>
              <w:jc w:val="both"/>
              <w:rPr>
                <w:szCs w:val="24"/>
              </w:rPr>
            </w:pPr>
            <w:r w:rsidRPr="0094244F">
              <w:rPr>
                <w:szCs w:val="24"/>
              </w:rPr>
              <w:t>s</w:t>
            </w:r>
          </w:p>
        </w:tc>
        <w:tc>
          <w:tcPr>
            <w:tcW w:w="300" w:type="dxa"/>
          </w:tcPr>
          <w:p w14:paraId="7FD7182A" w14:textId="77777777" w:rsidR="00756A4F" w:rsidRPr="0094244F" w:rsidRDefault="00756A4F" w:rsidP="00DA639C">
            <w:pPr>
              <w:jc w:val="both"/>
              <w:rPr>
                <w:szCs w:val="24"/>
              </w:rPr>
            </w:pPr>
            <w:r w:rsidRPr="0094244F">
              <w:rPr>
                <w:szCs w:val="24"/>
              </w:rPr>
              <w:t>3</w:t>
            </w:r>
          </w:p>
        </w:tc>
        <w:tc>
          <w:tcPr>
            <w:tcW w:w="301" w:type="dxa"/>
          </w:tcPr>
          <w:p w14:paraId="79C6F046" w14:textId="77777777" w:rsidR="00756A4F" w:rsidRPr="0094244F" w:rsidRDefault="00756A4F" w:rsidP="00DA639C">
            <w:pPr>
              <w:jc w:val="both"/>
              <w:rPr>
                <w:szCs w:val="24"/>
              </w:rPr>
            </w:pPr>
            <w:r w:rsidRPr="0094244F">
              <w:rPr>
                <w:szCs w:val="24"/>
              </w:rPr>
              <w:t>2</w:t>
            </w:r>
          </w:p>
        </w:tc>
        <w:tc>
          <w:tcPr>
            <w:tcW w:w="301" w:type="dxa"/>
          </w:tcPr>
          <w:p w14:paraId="5FFCB8B8" w14:textId="77777777" w:rsidR="00756A4F" w:rsidRPr="0094244F" w:rsidRDefault="00756A4F" w:rsidP="00DA639C">
            <w:pPr>
              <w:jc w:val="both"/>
              <w:rPr>
                <w:szCs w:val="24"/>
              </w:rPr>
            </w:pPr>
            <w:r w:rsidRPr="0094244F">
              <w:rPr>
                <w:szCs w:val="24"/>
              </w:rPr>
              <w:t>1</w:t>
            </w:r>
          </w:p>
        </w:tc>
        <w:tc>
          <w:tcPr>
            <w:tcW w:w="301" w:type="dxa"/>
          </w:tcPr>
          <w:p w14:paraId="7D475E74" w14:textId="77777777" w:rsidR="00756A4F" w:rsidRPr="0094244F" w:rsidRDefault="00756A4F" w:rsidP="00DA639C">
            <w:pPr>
              <w:jc w:val="both"/>
              <w:rPr>
                <w:szCs w:val="24"/>
              </w:rPr>
            </w:pPr>
            <w:r w:rsidRPr="0094244F">
              <w:rPr>
                <w:szCs w:val="24"/>
              </w:rPr>
              <w:t>1</w:t>
            </w:r>
          </w:p>
        </w:tc>
        <w:tc>
          <w:tcPr>
            <w:tcW w:w="301" w:type="dxa"/>
          </w:tcPr>
          <w:p w14:paraId="35FF92C2" w14:textId="77777777" w:rsidR="00756A4F" w:rsidRPr="0094244F" w:rsidRDefault="00756A4F" w:rsidP="00DA639C">
            <w:pPr>
              <w:jc w:val="both"/>
              <w:rPr>
                <w:szCs w:val="24"/>
              </w:rPr>
            </w:pPr>
            <w:r w:rsidRPr="0094244F">
              <w:rPr>
                <w:szCs w:val="24"/>
              </w:rPr>
              <w:t>2</w:t>
            </w:r>
          </w:p>
        </w:tc>
        <w:tc>
          <w:tcPr>
            <w:tcW w:w="301" w:type="dxa"/>
          </w:tcPr>
          <w:p w14:paraId="28ADF7D1" w14:textId="77777777" w:rsidR="00756A4F" w:rsidRPr="0094244F" w:rsidRDefault="00756A4F" w:rsidP="00DA639C">
            <w:pPr>
              <w:jc w:val="both"/>
              <w:rPr>
                <w:szCs w:val="24"/>
              </w:rPr>
            </w:pPr>
            <w:r w:rsidRPr="0094244F">
              <w:rPr>
                <w:szCs w:val="24"/>
              </w:rPr>
              <w:t>3</w:t>
            </w:r>
          </w:p>
        </w:tc>
      </w:tr>
      <w:tr w:rsidR="00756A4F" w:rsidRPr="0094244F" w14:paraId="6BFD15A0" w14:textId="77777777" w:rsidTr="00DA639C">
        <w:trPr>
          <w:trHeight w:val="249"/>
        </w:trPr>
        <w:tc>
          <w:tcPr>
            <w:tcW w:w="300" w:type="dxa"/>
          </w:tcPr>
          <w:p w14:paraId="2E340549" w14:textId="77777777" w:rsidR="00756A4F" w:rsidRPr="0094244F" w:rsidRDefault="00756A4F" w:rsidP="00DA639C">
            <w:pPr>
              <w:jc w:val="both"/>
              <w:rPr>
                <w:szCs w:val="24"/>
              </w:rPr>
            </w:pPr>
            <w:r w:rsidRPr="0094244F">
              <w:rPr>
                <w:szCs w:val="24"/>
              </w:rPr>
              <w:t>a</w:t>
            </w:r>
          </w:p>
        </w:tc>
        <w:tc>
          <w:tcPr>
            <w:tcW w:w="300" w:type="dxa"/>
          </w:tcPr>
          <w:p w14:paraId="1CBB973D" w14:textId="77777777" w:rsidR="00756A4F" w:rsidRPr="0094244F" w:rsidRDefault="00756A4F" w:rsidP="00DA639C">
            <w:pPr>
              <w:jc w:val="both"/>
              <w:rPr>
                <w:szCs w:val="24"/>
              </w:rPr>
            </w:pPr>
            <w:r w:rsidRPr="0094244F">
              <w:rPr>
                <w:szCs w:val="24"/>
              </w:rPr>
              <w:t>4</w:t>
            </w:r>
          </w:p>
        </w:tc>
        <w:tc>
          <w:tcPr>
            <w:tcW w:w="301" w:type="dxa"/>
          </w:tcPr>
          <w:p w14:paraId="63A5D134" w14:textId="77777777" w:rsidR="00756A4F" w:rsidRPr="0094244F" w:rsidRDefault="00756A4F" w:rsidP="00DA639C">
            <w:pPr>
              <w:jc w:val="both"/>
              <w:rPr>
                <w:szCs w:val="24"/>
              </w:rPr>
            </w:pPr>
            <w:r w:rsidRPr="0094244F">
              <w:rPr>
                <w:szCs w:val="24"/>
              </w:rPr>
              <w:t>3</w:t>
            </w:r>
          </w:p>
        </w:tc>
        <w:tc>
          <w:tcPr>
            <w:tcW w:w="301" w:type="dxa"/>
          </w:tcPr>
          <w:p w14:paraId="6B57B41F" w14:textId="77777777" w:rsidR="00756A4F" w:rsidRPr="0094244F" w:rsidRDefault="00756A4F" w:rsidP="00DA639C">
            <w:pPr>
              <w:jc w:val="both"/>
              <w:rPr>
                <w:szCs w:val="24"/>
              </w:rPr>
            </w:pPr>
            <w:r w:rsidRPr="0094244F">
              <w:rPr>
                <w:szCs w:val="24"/>
              </w:rPr>
              <w:t>2</w:t>
            </w:r>
          </w:p>
        </w:tc>
        <w:tc>
          <w:tcPr>
            <w:tcW w:w="301" w:type="dxa"/>
          </w:tcPr>
          <w:p w14:paraId="1EA5E93F" w14:textId="77777777" w:rsidR="00756A4F" w:rsidRPr="0094244F" w:rsidRDefault="00756A4F" w:rsidP="00DA639C">
            <w:pPr>
              <w:jc w:val="both"/>
              <w:rPr>
                <w:szCs w:val="24"/>
              </w:rPr>
            </w:pPr>
            <w:r w:rsidRPr="0094244F">
              <w:rPr>
                <w:szCs w:val="24"/>
              </w:rPr>
              <w:t>2</w:t>
            </w:r>
          </w:p>
        </w:tc>
        <w:tc>
          <w:tcPr>
            <w:tcW w:w="301" w:type="dxa"/>
          </w:tcPr>
          <w:p w14:paraId="5DF1E396" w14:textId="77777777" w:rsidR="00756A4F" w:rsidRPr="0094244F" w:rsidRDefault="00756A4F" w:rsidP="00DA639C">
            <w:pPr>
              <w:jc w:val="both"/>
              <w:rPr>
                <w:szCs w:val="24"/>
              </w:rPr>
            </w:pPr>
            <w:r w:rsidRPr="0094244F">
              <w:rPr>
                <w:szCs w:val="24"/>
              </w:rPr>
              <w:t>2</w:t>
            </w:r>
          </w:p>
        </w:tc>
        <w:tc>
          <w:tcPr>
            <w:tcW w:w="301" w:type="dxa"/>
          </w:tcPr>
          <w:p w14:paraId="23B4D932" w14:textId="77777777" w:rsidR="00756A4F" w:rsidRPr="0094244F" w:rsidRDefault="00756A4F" w:rsidP="00DA639C">
            <w:pPr>
              <w:jc w:val="both"/>
              <w:rPr>
                <w:szCs w:val="24"/>
              </w:rPr>
            </w:pPr>
            <w:r w:rsidRPr="0094244F">
              <w:rPr>
                <w:szCs w:val="24"/>
              </w:rPr>
              <w:t>3</w:t>
            </w:r>
          </w:p>
        </w:tc>
      </w:tr>
    </w:tbl>
    <w:p w14:paraId="023B491A" w14:textId="77777777" w:rsidR="00756A4F" w:rsidRPr="001321F7" w:rsidRDefault="00756A4F" w:rsidP="00364859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6"/>
        <w:gridCol w:w="369"/>
        <w:gridCol w:w="416"/>
        <w:gridCol w:w="369"/>
        <w:gridCol w:w="369"/>
        <w:gridCol w:w="369"/>
        <w:gridCol w:w="369"/>
      </w:tblGrid>
      <w:tr w:rsidR="00756A4F" w:rsidRPr="00F81921" w14:paraId="2E64E7FC" w14:textId="77777777" w:rsidTr="00DA639C">
        <w:trPr>
          <w:trHeight w:val="305"/>
        </w:trPr>
        <w:tc>
          <w:tcPr>
            <w:tcW w:w="369" w:type="dxa"/>
          </w:tcPr>
          <w:p w14:paraId="3770178E" w14:textId="77777777" w:rsidR="00756A4F" w:rsidRPr="00F81921" w:rsidRDefault="00756A4F" w:rsidP="00DA639C">
            <w:pPr>
              <w:jc w:val="both"/>
              <w:rPr>
                <w:szCs w:val="24"/>
              </w:rPr>
            </w:pPr>
          </w:p>
        </w:tc>
        <w:tc>
          <w:tcPr>
            <w:tcW w:w="369" w:type="dxa"/>
          </w:tcPr>
          <w:p w14:paraId="62446366" w14:textId="77777777" w:rsidR="00756A4F" w:rsidRPr="00F81921" w:rsidRDefault="00756A4F" w:rsidP="00DA639C">
            <w:pPr>
              <w:jc w:val="both"/>
              <w:rPr>
                <w:szCs w:val="24"/>
              </w:rPr>
            </w:pPr>
            <w:r w:rsidRPr="00F81921">
              <w:rPr>
                <w:color w:val="222222"/>
                <w:sz w:val="21"/>
                <w:szCs w:val="21"/>
                <w:shd w:val="clear" w:color="auto" w:fill="FFFFFF"/>
              </w:rPr>
              <w:t>ε</w:t>
            </w:r>
          </w:p>
        </w:tc>
        <w:tc>
          <w:tcPr>
            <w:tcW w:w="369" w:type="dxa"/>
          </w:tcPr>
          <w:p w14:paraId="74A63577" w14:textId="77777777" w:rsidR="00756A4F" w:rsidRPr="00F81921" w:rsidRDefault="00756A4F" w:rsidP="00DA639C">
            <w:pPr>
              <w:jc w:val="both"/>
              <w:rPr>
                <w:szCs w:val="24"/>
              </w:rPr>
            </w:pPr>
            <w:r w:rsidRPr="00F81921">
              <w:rPr>
                <w:szCs w:val="24"/>
              </w:rPr>
              <w:t>m</w:t>
            </w:r>
          </w:p>
        </w:tc>
        <w:tc>
          <w:tcPr>
            <w:tcW w:w="369" w:type="dxa"/>
          </w:tcPr>
          <w:p w14:paraId="275E0846" w14:textId="77777777" w:rsidR="00756A4F" w:rsidRPr="00F81921" w:rsidRDefault="00756A4F" w:rsidP="00DA639C">
            <w:pPr>
              <w:jc w:val="both"/>
              <w:rPr>
                <w:szCs w:val="24"/>
              </w:rPr>
            </w:pPr>
            <w:r w:rsidRPr="00F81921">
              <w:rPr>
                <w:szCs w:val="24"/>
              </w:rPr>
              <w:t>a</w:t>
            </w:r>
          </w:p>
        </w:tc>
        <w:tc>
          <w:tcPr>
            <w:tcW w:w="369" w:type="dxa"/>
          </w:tcPr>
          <w:p w14:paraId="5D702A96" w14:textId="77777777" w:rsidR="00756A4F" w:rsidRPr="00F81921" w:rsidRDefault="00756A4F" w:rsidP="00DA639C">
            <w:pPr>
              <w:jc w:val="both"/>
              <w:rPr>
                <w:szCs w:val="24"/>
              </w:rPr>
            </w:pPr>
            <w:r w:rsidRPr="00F81921">
              <w:rPr>
                <w:szCs w:val="24"/>
              </w:rPr>
              <w:t>d</w:t>
            </w:r>
          </w:p>
        </w:tc>
        <w:tc>
          <w:tcPr>
            <w:tcW w:w="369" w:type="dxa"/>
          </w:tcPr>
          <w:p w14:paraId="331EAF6F" w14:textId="77777777" w:rsidR="00756A4F" w:rsidRPr="00F81921" w:rsidRDefault="00756A4F" w:rsidP="00DA639C">
            <w:pPr>
              <w:jc w:val="both"/>
              <w:rPr>
                <w:szCs w:val="24"/>
              </w:rPr>
            </w:pPr>
            <w:r w:rsidRPr="00F81921">
              <w:rPr>
                <w:szCs w:val="24"/>
              </w:rPr>
              <w:t>r</w:t>
            </w:r>
          </w:p>
        </w:tc>
        <w:tc>
          <w:tcPr>
            <w:tcW w:w="369" w:type="dxa"/>
          </w:tcPr>
          <w:p w14:paraId="3B3D013A" w14:textId="77777777" w:rsidR="00756A4F" w:rsidRPr="00F81921" w:rsidRDefault="00756A4F" w:rsidP="00DA639C">
            <w:pPr>
              <w:jc w:val="both"/>
              <w:rPr>
                <w:szCs w:val="24"/>
              </w:rPr>
            </w:pPr>
            <w:r w:rsidRPr="00F81921">
              <w:rPr>
                <w:szCs w:val="24"/>
              </w:rPr>
              <w:t>e</w:t>
            </w:r>
          </w:p>
        </w:tc>
      </w:tr>
      <w:tr w:rsidR="00756A4F" w:rsidRPr="00F81921" w14:paraId="3F57A192" w14:textId="77777777" w:rsidTr="00DA639C">
        <w:trPr>
          <w:trHeight w:val="305"/>
        </w:trPr>
        <w:tc>
          <w:tcPr>
            <w:tcW w:w="369" w:type="dxa"/>
          </w:tcPr>
          <w:p w14:paraId="7024872F" w14:textId="77777777" w:rsidR="00756A4F" w:rsidRPr="00F81921" w:rsidRDefault="00756A4F" w:rsidP="00DA639C">
            <w:pPr>
              <w:jc w:val="both"/>
              <w:rPr>
                <w:szCs w:val="24"/>
              </w:rPr>
            </w:pPr>
            <w:r w:rsidRPr="00F81921">
              <w:rPr>
                <w:color w:val="222222"/>
                <w:sz w:val="21"/>
                <w:szCs w:val="21"/>
                <w:shd w:val="clear" w:color="auto" w:fill="FFFFFF"/>
              </w:rPr>
              <w:t>ε</w:t>
            </w:r>
          </w:p>
        </w:tc>
        <w:tc>
          <w:tcPr>
            <w:tcW w:w="369" w:type="dxa"/>
          </w:tcPr>
          <w:p w14:paraId="446311B5" w14:textId="77777777" w:rsidR="00756A4F" w:rsidRPr="00F81921" w:rsidRDefault="00756A4F" w:rsidP="00DA639C">
            <w:pPr>
              <w:jc w:val="both"/>
              <w:rPr>
                <w:szCs w:val="24"/>
              </w:rPr>
            </w:pPr>
            <w:r w:rsidRPr="00F81921">
              <w:rPr>
                <w:szCs w:val="24"/>
              </w:rPr>
              <w:t>0</w:t>
            </w:r>
          </w:p>
        </w:tc>
        <w:tc>
          <w:tcPr>
            <w:tcW w:w="369" w:type="dxa"/>
          </w:tcPr>
          <w:p w14:paraId="27AB1B81" w14:textId="77777777" w:rsidR="00756A4F" w:rsidRPr="00F81921" w:rsidRDefault="00756A4F" w:rsidP="00DA639C">
            <w:pPr>
              <w:jc w:val="both"/>
              <w:rPr>
                <w:szCs w:val="24"/>
              </w:rPr>
            </w:pPr>
            <w:r w:rsidRPr="00F81921">
              <w:rPr>
                <w:szCs w:val="24"/>
              </w:rPr>
              <w:t>1</w:t>
            </w:r>
          </w:p>
        </w:tc>
        <w:tc>
          <w:tcPr>
            <w:tcW w:w="369" w:type="dxa"/>
          </w:tcPr>
          <w:p w14:paraId="6A4AFA07" w14:textId="77777777" w:rsidR="00756A4F" w:rsidRPr="00F81921" w:rsidRDefault="00756A4F" w:rsidP="00DA639C">
            <w:pPr>
              <w:jc w:val="both"/>
              <w:rPr>
                <w:szCs w:val="24"/>
              </w:rPr>
            </w:pPr>
            <w:r w:rsidRPr="00F81921">
              <w:rPr>
                <w:szCs w:val="24"/>
              </w:rPr>
              <w:t>2</w:t>
            </w:r>
          </w:p>
        </w:tc>
        <w:tc>
          <w:tcPr>
            <w:tcW w:w="369" w:type="dxa"/>
          </w:tcPr>
          <w:p w14:paraId="5966DA66" w14:textId="77777777" w:rsidR="00756A4F" w:rsidRPr="00F81921" w:rsidRDefault="00756A4F" w:rsidP="00DA639C">
            <w:pPr>
              <w:jc w:val="both"/>
              <w:rPr>
                <w:szCs w:val="24"/>
              </w:rPr>
            </w:pPr>
            <w:r w:rsidRPr="00F81921">
              <w:rPr>
                <w:szCs w:val="24"/>
              </w:rPr>
              <w:t>3</w:t>
            </w:r>
          </w:p>
        </w:tc>
        <w:tc>
          <w:tcPr>
            <w:tcW w:w="369" w:type="dxa"/>
          </w:tcPr>
          <w:p w14:paraId="59D55E8F" w14:textId="77777777" w:rsidR="00756A4F" w:rsidRPr="00F81921" w:rsidRDefault="00756A4F" w:rsidP="00DA639C">
            <w:pPr>
              <w:jc w:val="both"/>
              <w:rPr>
                <w:szCs w:val="24"/>
              </w:rPr>
            </w:pPr>
            <w:r w:rsidRPr="00F81921">
              <w:rPr>
                <w:szCs w:val="24"/>
              </w:rPr>
              <w:t>4</w:t>
            </w:r>
          </w:p>
        </w:tc>
        <w:tc>
          <w:tcPr>
            <w:tcW w:w="369" w:type="dxa"/>
          </w:tcPr>
          <w:p w14:paraId="6999762E" w14:textId="77777777" w:rsidR="00756A4F" w:rsidRPr="00F81921" w:rsidRDefault="00756A4F" w:rsidP="00DA639C">
            <w:pPr>
              <w:jc w:val="both"/>
              <w:rPr>
                <w:szCs w:val="24"/>
              </w:rPr>
            </w:pPr>
            <w:r w:rsidRPr="00F81921">
              <w:rPr>
                <w:szCs w:val="24"/>
              </w:rPr>
              <w:t>5</w:t>
            </w:r>
          </w:p>
        </w:tc>
      </w:tr>
      <w:tr w:rsidR="00756A4F" w:rsidRPr="00F81921" w14:paraId="10906345" w14:textId="77777777" w:rsidTr="00DA639C">
        <w:trPr>
          <w:trHeight w:val="305"/>
        </w:trPr>
        <w:tc>
          <w:tcPr>
            <w:tcW w:w="369" w:type="dxa"/>
          </w:tcPr>
          <w:p w14:paraId="1FDE363B" w14:textId="77777777" w:rsidR="00756A4F" w:rsidRPr="00F81921" w:rsidRDefault="00756A4F" w:rsidP="00DA639C">
            <w:pPr>
              <w:jc w:val="both"/>
              <w:rPr>
                <w:szCs w:val="24"/>
              </w:rPr>
            </w:pPr>
            <w:r w:rsidRPr="00F81921">
              <w:rPr>
                <w:szCs w:val="24"/>
              </w:rPr>
              <w:lastRenderedPageBreak/>
              <w:t>m</w:t>
            </w:r>
          </w:p>
        </w:tc>
        <w:tc>
          <w:tcPr>
            <w:tcW w:w="369" w:type="dxa"/>
          </w:tcPr>
          <w:p w14:paraId="2AD34742" w14:textId="77777777" w:rsidR="00756A4F" w:rsidRPr="00F81921" w:rsidRDefault="00756A4F" w:rsidP="00DA639C">
            <w:pPr>
              <w:jc w:val="both"/>
              <w:rPr>
                <w:szCs w:val="24"/>
              </w:rPr>
            </w:pPr>
            <w:r w:rsidRPr="00F81921">
              <w:rPr>
                <w:szCs w:val="24"/>
              </w:rPr>
              <w:t>1</w:t>
            </w:r>
          </w:p>
        </w:tc>
        <w:tc>
          <w:tcPr>
            <w:tcW w:w="369" w:type="dxa"/>
          </w:tcPr>
          <w:p w14:paraId="06616FF1" w14:textId="77777777" w:rsidR="00756A4F" w:rsidRPr="00F81921" w:rsidRDefault="00756A4F" w:rsidP="00DA639C">
            <w:pPr>
              <w:jc w:val="both"/>
              <w:rPr>
                <w:szCs w:val="24"/>
              </w:rPr>
            </w:pPr>
            <w:r w:rsidRPr="00F81921">
              <w:rPr>
                <w:szCs w:val="24"/>
              </w:rPr>
              <w:t>0</w:t>
            </w:r>
          </w:p>
        </w:tc>
        <w:tc>
          <w:tcPr>
            <w:tcW w:w="369" w:type="dxa"/>
          </w:tcPr>
          <w:p w14:paraId="63103688" w14:textId="77777777" w:rsidR="00756A4F" w:rsidRPr="00F81921" w:rsidRDefault="00756A4F" w:rsidP="00DA639C">
            <w:pPr>
              <w:jc w:val="both"/>
              <w:rPr>
                <w:szCs w:val="24"/>
              </w:rPr>
            </w:pPr>
            <w:r w:rsidRPr="00F81921">
              <w:rPr>
                <w:szCs w:val="24"/>
              </w:rPr>
              <w:t>1</w:t>
            </w:r>
          </w:p>
        </w:tc>
        <w:tc>
          <w:tcPr>
            <w:tcW w:w="369" w:type="dxa"/>
          </w:tcPr>
          <w:p w14:paraId="0008F247" w14:textId="77777777" w:rsidR="00756A4F" w:rsidRPr="00F81921" w:rsidRDefault="00756A4F" w:rsidP="00DA639C">
            <w:pPr>
              <w:jc w:val="both"/>
              <w:rPr>
                <w:szCs w:val="24"/>
              </w:rPr>
            </w:pPr>
            <w:r w:rsidRPr="00F81921">
              <w:rPr>
                <w:szCs w:val="24"/>
              </w:rPr>
              <w:t>2</w:t>
            </w:r>
          </w:p>
        </w:tc>
        <w:tc>
          <w:tcPr>
            <w:tcW w:w="369" w:type="dxa"/>
          </w:tcPr>
          <w:p w14:paraId="72432C5C" w14:textId="77777777" w:rsidR="00756A4F" w:rsidRPr="00F81921" w:rsidRDefault="00756A4F" w:rsidP="00DA639C">
            <w:pPr>
              <w:jc w:val="both"/>
              <w:rPr>
                <w:szCs w:val="24"/>
              </w:rPr>
            </w:pPr>
            <w:r w:rsidRPr="00F81921">
              <w:rPr>
                <w:szCs w:val="24"/>
              </w:rPr>
              <w:t>3</w:t>
            </w:r>
          </w:p>
        </w:tc>
        <w:tc>
          <w:tcPr>
            <w:tcW w:w="369" w:type="dxa"/>
          </w:tcPr>
          <w:p w14:paraId="1609C9D3" w14:textId="77777777" w:rsidR="00756A4F" w:rsidRPr="00F81921" w:rsidRDefault="00756A4F" w:rsidP="00DA639C">
            <w:pPr>
              <w:jc w:val="both"/>
              <w:rPr>
                <w:szCs w:val="24"/>
              </w:rPr>
            </w:pPr>
            <w:r w:rsidRPr="00F81921">
              <w:rPr>
                <w:szCs w:val="24"/>
              </w:rPr>
              <w:t>4</w:t>
            </w:r>
          </w:p>
        </w:tc>
      </w:tr>
      <w:tr w:rsidR="00756A4F" w:rsidRPr="00F81921" w14:paraId="5697D36D" w14:textId="77777777" w:rsidTr="00DA639C">
        <w:trPr>
          <w:trHeight w:val="305"/>
        </w:trPr>
        <w:tc>
          <w:tcPr>
            <w:tcW w:w="369" w:type="dxa"/>
          </w:tcPr>
          <w:p w14:paraId="0E3D09B6" w14:textId="77777777" w:rsidR="00756A4F" w:rsidRPr="00F81921" w:rsidRDefault="00756A4F" w:rsidP="00DA639C">
            <w:pPr>
              <w:jc w:val="both"/>
              <w:rPr>
                <w:szCs w:val="24"/>
              </w:rPr>
            </w:pPr>
            <w:r w:rsidRPr="00F81921">
              <w:rPr>
                <w:szCs w:val="24"/>
              </w:rPr>
              <w:t>a</w:t>
            </w:r>
          </w:p>
        </w:tc>
        <w:tc>
          <w:tcPr>
            <w:tcW w:w="369" w:type="dxa"/>
          </w:tcPr>
          <w:p w14:paraId="56AA5512" w14:textId="77777777" w:rsidR="00756A4F" w:rsidRPr="00F81921" w:rsidRDefault="00756A4F" w:rsidP="00DA639C">
            <w:pPr>
              <w:jc w:val="both"/>
              <w:rPr>
                <w:szCs w:val="24"/>
              </w:rPr>
            </w:pPr>
            <w:r w:rsidRPr="00F81921">
              <w:rPr>
                <w:szCs w:val="24"/>
              </w:rPr>
              <w:t>2</w:t>
            </w:r>
          </w:p>
        </w:tc>
        <w:tc>
          <w:tcPr>
            <w:tcW w:w="369" w:type="dxa"/>
          </w:tcPr>
          <w:p w14:paraId="5F8E7817" w14:textId="77777777" w:rsidR="00756A4F" w:rsidRPr="00F81921" w:rsidRDefault="00756A4F" w:rsidP="00DA639C">
            <w:pPr>
              <w:jc w:val="both"/>
              <w:rPr>
                <w:szCs w:val="24"/>
              </w:rPr>
            </w:pPr>
            <w:r w:rsidRPr="00F81921">
              <w:rPr>
                <w:szCs w:val="24"/>
              </w:rPr>
              <w:t>1</w:t>
            </w:r>
          </w:p>
        </w:tc>
        <w:tc>
          <w:tcPr>
            <w:tcW w:w="369" w:type="dxa"/>
          </w:tcPr>
          <w:p w14:paraId="77A2016A" w14:textId="77777777" w:rsidR="00756A4F" w:rsidRPr="00F81921" w:rsidRDefault="00756A4F" w:rsidP="00DA639C">
            <w:pPr>
              <w:jc w:val="both"/>
              <w:rPr>
                <w:szCs w:val="24"/>
              </w:rPr>
            </w:pPr>
            <w:r w:rsidRPr="00F81921">
              <w:rPr>
                <w:szCs w:val="24"/>
              </w:rPr>
              <w:t>0</w:t>
            </w:r>
          </w:p>
        </w:tc>
        <w:tc>
          <w:tcPr>
            <w:tcW w:w="369" w:type="dxa"/>
          </w:tcPr>
          <w:p w14:paraId="1D1D3167" w14:textId="77777777" w:rsidR="00756A4F" w:rsidRPr="00F81921" w:rsidRDefault="00756A4F" w:rsidP="00DA639C">
            <w:pPr>
              <w:jc w:val="both"/>
              <w:rPr>
                <w:szCs w:val="24"/>
              </w:rPr>
            </w:pPr>
            <w:r w:rsidRPr="00F81921">
              <w:rPr>
                <w:szCs w:val="24"/>
              </w:rPr>
              <w:t>1</w:t>
            </w:r>
          </w:p>
        </w:tc>
        <w:tc>
          <w:tcPr>
            <w:tcW w:w="369" w:type="dxa"/>
          </w:tcPr>
          <w:p w14:paraId="03FCF37F" w14:textId="77777777" w:rsidR="00756A4F" w:rsidRPr="00F81921" w:rsidRDefault="00756A4F" w:rsidP="00DA639C">
            <w:pPr>
              <w:jc w:val="both"/>
              <w:rPr>
                <w:szCs w:val="24"/>
              </w:rPr>
            </w:pPr>
            <w:r w:rsidRPr="00F81921">
              <w:rPr>
                <w:szCs w:val="24"/>
              </w:rPr>
              <w:t>2</w:t>
            </w:r>
          </w:p>
        </w:tc>
        <w:tc>
          <w:tcPr>
            <w:tcW w:w="369" w:type="dxa"/>
          </w:tcPr>
          <w:p w14:paraId="1A15EFA9" w14:textId="77777777" w:rsidR="00756A4F" w:rsidRPr="00F81921" w:rsidRDefault="00756A4F" w:rsidP="00DA639C">
            <w:pPr>
              <w:jc w:val="both"/>
              <w:rPr>
                <w:szCs w:val="24"/>
              </w:rPr>
            </w:pPr>
            <w:r w:rsidRPr="00F81921">
              <w:rPr>
                <w:szCs w:val="24"/>
              </w:rPr>
              <w:t>3</w:t>
            </w:r>
          </w:p>
        </w:tc>
      </w:tr>
      <w:tr w:rsidR="00756A4F" w:rsidRPr="00F81921" w14:paraId="13B39EEE" w14:textId="77777777" w:rsidTr="00DA639C">
        <w:trPr>
          <w:trHeight w:val="305"/>
        </w:trPr>
        <w:tc>
          <w:tcPr>
            <w:tcW w:w="369" w:type="dxa"/>
          </w:tcPr>
          <w:p w14:paraId="1996DCCF" w14:textId="77777777" w:rsidR="00756A4F" w:rsidRPr="00F81921" w:rsidRDefault="00756A4F" w:rsidP="00DA639C">
            <w:pPr>
              <w:jc w:val="both"/>
              <w:rPr>
                <w:szCs w:val="24"/>
              </w:rPr>
            </w:pPr>
            <w:r w:rsidRPr="00F81921">
              <w:rPr>
                <w:szCs w:val="24"/>
              </w:rPr>
              <w:t>m</w:t>
            </w:r>
          </w:p>
        </w:tc>
        <w:tc>
          <w:tcPr>
            <w:tcW w:w="369" w:type="dxa"/>
          </w:tcPr>
          <w:p w14:paraId="4BA1AD5E" w14:textId="77777777" w:rsidR="00756A4F" w:rsidRPr="00F81921" w:rsidRDefault="00756A4F" w:rsidP="00DA639C">
            <w:pPr>
              <w:jc w:val="both"/>
              <w:rPr>
                <w:szCs w:val="24"/>
              </w:rPr>
            </w:pPr>
            <w:r w:rsidRPr="00F81921">
              <w:rPr>
                <w:szCs w:val="24"/>
              </w:rPr>
              <w:t>3</w:t>
            </w:r>
          </w:p>
        </w:tc>
        <w:tc>
          <w:tcPr>
            <w:tcW w:w="369" w:type="dxa"/>
          </w:tcPr>
          <w:p w14:paraId="1484C385" w14:textId="77777777" w:rsidR="00756A4F" w:rsidRPr="00F81921" w:rsidRDefault="00756A4F" w:rsidP="00DA639C">
            <w:pPr>
              <w:jc w:val="both"/>
              <w:rPr>
                <w:szCs w:val="24"/>
              </w:rPr>
            </w:pPr>
            <w:r w:rsidRPr="00F81921">
              <w:rPr>
                <w:szCs w:val="24"/>
              </w:rPr>
              <w:t>2</w:t>
            </w:r>
          </w:p>
        </w:tc>
        <w:tc>
          <w:tcPr>
            <w:tcW w:w="369" w:type="dxa"/>
          </w:tcPr>
          <w:p w14:paraId="444D8D06" w14:textId="77777777" w:rsidR="00756A4F" w:rsidRPr="00F81921" w:rsidRDefault="00756A4F" w:rsidP="00DA639C">
            <w:pPr>
              <w:jc w:val="both"/>
              <w:rPr>
                <w:szCs w:val="24"/>
              </w:rPr>
            </w:pPr>
            <w:r w:rsidRPr="00F81921">
              <w:rPr>
                <w:szCs w:val="24"/>
              </w:rPr>
              <w:t>1</w:t>
            </w:r>
          </w:p>
        </w:tc>
        <w:tc>
          <w:tcPr>
            <w:tcW w:w="369" w:type="dxa"/>
          </w:tcPr>
          <w:p w14:paraId="6E27F27F" w14:textId="77777777" w:rsidR="00756A4F" w:rsidRPr="00F81921" w:rsidRDefault="00756A4F" w:rsidP="00DA639C">
            <w:pPr>
              <w:jc w:val="both"/>
              <w:rPr>
                <w:szCs w:val="24"/>
              </w:rPr>
            </w:pPr>
            <w:r w:rsidRPr="00F81921">
              <w:rPr>
                <w:szCs w:val="24"/>
              </w:rPr>
              <w:t>1</w:t>
            </w:r>
          </w:p>
        </w:tc>
        <w:tc>
          <w:tcPr>
            <w:tcW w:w="369" w:type="dxa"/>
          </w:tcPr>
          <w:p w14:paraId="0D8EF1BE" w14:textId="77777777" w:rsidR="00756A4F" w:rsidRPr="00F81921" w:rsidRDefault="00756A4F" w:rsidP="00DA639C">
            <w:pPr>
              <w:jc w:val="both"/>
              <w:rPr>
                <w:szCs w:val="24"/>
              </w:rPr>
            </w:pPr>
            <w:r w:rsidRPr="00F81921">
              <w:rPr>
                <w:szCs w:val="24"/>
              </w:rPr>
              <w:t>2</w:t>
            </w:r>
          </w:p>
        </w:tc>
        <w:tc>
          <w:tcPr>
            <w:tcW w:w="369" w:type="dxa"/>
          </w:tcPr>
          <w:p w14:paraId="3FDCC663" w14:textId="77777777" w:rsidR="00756A4F" w:rsidRPr="00F81921" w:rsidRDefault="00756A4F" w:rsidP="00DA639C">
            <w:pPr>
              <w:jc w:val="both"/>
              <w:rPr>
                <w:szCs w:val="24"/>
              </w:rPr>
            </w:pPr>
            <w:r w:rsidRPr="00F81921">
              <w:rPr>
                <w:szCs w:val="24"/>
              </w:rPr>
              <w:t>3</w:t>
            </w:r>
          </w:p>
        </w:tc>
      </w:tr>
      <w:tr w:rsidR="00756A4F" w:rsidRPr="00F81921" w14:paraId="21CEEA5B" w14:textId="77777777" w:rsidTr="00DA639C">
        <w:trPr>
          <w:trHeight w:val="305"/>
        </w:trPr>
        <w:tc>
          <w:tcPr>
            <w:tcW w:w="369" w:type="dxa"/>
          </w:tcPr>
          <w:p w14:paraId="6CE4D791" w14:textId="77777777" w:rsidR="00756A4F" w:rsidRPr="00F81921" w:rsidRDefault="00756A4F" w:rsidP="00DA639C">
            <w:pPr>
              <w:jc w:val="both"/>
              <w:rPr>
                <w:szCs w:val="24"/>
              </w:rPr>
            </w:pPr>
            <w:r w:rsidRPr="00F81921">
              <w:rPr>
                <w:szCs w:val="24"/>
              </w:rPr>
              <w:t>a</w:t>
            </w:r>
          </w:p>
        </w:tc>
        <w:tc>
          <w:tcPr>
            <w:tcW w:w="369" w:type="dxa"/>
          </w:tcPr>
          <w:p w14:paraId="222EBDFA" w14:textId="77777777" w:rsidR="00756A4F" w:rsidRPr="00F81921" w:rsidRDefault="00756A4F" w:rsidP="00DA639C">
            <w:pPr>
              <w:jc w:val="both"/>
              <w:rPr>
                <w:szCs w:val="24"/>
              </w:rPr>
            </w:pPr>
            <w:r w:rsidRPr="00F81921">
              <w:rPr>
                <w:szCs w:val="24"/>
              </w:rPr>
              <w:t>4</w:t>
            </w:r>
          </w:p>
        </w:tc>
        <w:tc>
          <w:tcPr>
            <w:tcW w:w="369" w:type="dxa"/>
          </w:tcPr>
          <w:p w14:paraId="763AF3A9" w14:textId="77777777" w:rsidR="00756A4F" w:rsidRPr="00F81921" w:rsidRDefault="00756A4F" w:rsidP="00DA639C">
            <w:pPr>
              <w:jc w:val="both"/>
              <w:rPr>
                <w:szCs w:val="24"/>
              </w:rPr>
            </w:pPr>
            <w:r w:rsidRPr="00F81921">
              <w:rPr>
                <w:szCs w:val="24"/>
              </w:rPr>
              <w:t>3</w:t>
            </w:r>
          </w:p>
        </w:tc>
        <w:tc>
          <w:tcPr>
            <w:tcW w:w="369" w:type="dxa"/>
          </w:tcPr>
          <w:p w14:paraId="4EA2A469" w14:textId="77777777" w:rsidR="00756A4F" w:rsidRPr="00F81921" w:rsidRDefault="00756A4F" w:rsidP="00DA639C">
            <w:pPr>
              <w:jc w:val="both"/>
              <w:rPr>
                <w:szCs w:val="24"/>
              </w:rPr>
            </w:pPr>
            <w:r w:rsidRPr="00F81921">
              <w:rPr>
                <w:szCs w:val="24"/>
              </w:rPr>
              <w:t>2</w:t>
            </w:r>
          </w:p>
        </w:tc>
        <w:tc>
          <w:tcPr>
            <w:tcW w:w="369" w:type="dxa"/>
          </w:tcPr>
          <w:p w14:paraId="508A4076" w14:textId="77777777" w:rsidR="00756A4F" w:rsidRPr="00F81921" w:rsidRDefault="00756A4F" w:rsidP="00DA639C">
            <w:pPr>
              <w:jc w:val="both"/>
              <w:rPr>
                <w:szCs w:val="24"/>
              </w:rPr>
            </w:pPr>
            <w:r w:rsidRPr="00F81921">
              <w:rPr>
                <w:szCs w:val="24"/>
              </w:rPr>
              <w:t>2</w:t>
            </w:r>
          </w:p>
        </w:tc>
        <w:tc>
          <w:tcPr>
            <w:tcW w:w="369" w:type="dxa"/>
          </w:tcPr>
          <w:p w14:paraId="62D7D36B" w14:textId="77777777" w:rsidR="00756A4F" w:rsidRPr="00F81921" w:rsidRDefault="00756A4F" w:rsidP="00DA639C">
            <w:pPr>
              <w:jc w:val="both"/>
              <w:rPr>
                <w:szCs w:val="24"/>
              </w:rPr>
            </w:pPr>
            <w:r w:rsidRPr="00F81921">
              <w:rPr>
                <w:szCs w:val="24"/>
              </w:rPr>
              <w:t>2</w:t>
            </w:r>
          </w:p>
        </w:tc>
        <w:tc>
          <w:tcPr>
            <w:tcW w:w="369" w:type="dxa"/>
          </w:tcPr>
          <w:p w14:paraId="0CD6A6F0" w14:textId="77777777" w:rsidR="00756A4F" w:rsidRPr="00F81921" w:rsidRDefault="00756A4F" w:rsidP="00DA639C">
            <w:pPr>
              <w:jc w:val="both"/>
              <w:rPr>
                <w:szCs w:val="24"/>
              </w:rPr>
            </w:pPr>
            <w:r w:rsidRPr="00F81921">
              <w:rPr>
                <w:szCs w:val="24"/>
              </w:rPr>
              <w:t>3</w:t>
            </w:r>
          </w:p>
        </w:tc>
      </w:tr>
    </w:tbl>
    <w:p w14:paraId="12175F9C" w14:textId="34B1B478" w:rsidR="00AD0558" w:rsidRPr="00756A4F" w:rsidRDefault="00756A4F" w:rsidP="00AD0558">
      <w:pPr>
        <w:jc w:val="both"/>
        <w:rPr>
          <w:bCs/>
          <w:i/>
          <w:color w:val="44546A" w:themeColor="text2"/>
          <w:szCs w:val="24"/>
        </w:rPr>
      </w:pPr>
      <w:r w:rsidRPr="00756A4F">
        <w:rPr>
          <w:bCs/>
          <w:i/>
          <w:color w:val="44546A" w:themeColor="text2"/>
          <w:szCs w:val="24"/>
        </w:rPr>
        <w:t xml:space="preserve">   4.2</w:t>
      </w:r>
    </w:p>
    <w:p w14:paraId="3EB1E8C4" w14:textId="77777777" w:rsidR="00756A4F" w:rsidRPr="003B07A4" w:rsidRDefault="00756A4F" w:rsidP="00756A4F">
      <w:pPr>
        <w:pStyle w:val="Prrafodelista"/>
        <w:numPr>
          <w:ilvl w:val="2"/>
          <w:numId w:val="19"/>
        </w:numPr>
        <w:jc w:val="both"/>
        <w:rPr>
          <w:sz w:val="22"/>
          <w:szCs w:val="22"/>
        </w:rPr>
      </w:pPr>
      <w:r w:rsidRPr="00F81921">
        <w:rPr>
          <w:szCs w:val="24"/>
        </w:rPr>
        <w:t>O</w:t>
      </w:r>
      <w:r>
        <w:rPr>
          <w:szCs w:val="24"/>
        </w:rPr>
        <w:t xml:space="preserve"> </w:t>
      </w:r>
      <w:r w:rsidRPr="00F81921">
        <w:rPr>
          <w:szCs w:val="24"/>
        </w:rPr>
        <w:t>(</w:t>
      </w:r>
      <w:proofErr w:type="spellStart"/>
      <w:r w:rsidRPr="00F81921">
        <w:rPr>
          <w:szCs w:val="24"/>
        </w:rPr>
        <w:t>length</w:t>
      </w:r>
      <w:proofErr w:type="spellEnd"/>
      <w:r w:rsidRPr="00F81921">
        <w:rPr>
          <w:szCs w:val="24"/>
        </w:rPr>
        <w:t xml:space="preserve"> x* </w:t>
      </w:r>
      <w:proofErr w:type="spellStart"/>
      <w:r w:rsidRPr="00F81921">
        <w:rPr>
          <w:szCs w:val="24"/>
        </w:rPr>
        <w:t>length</w:t>
      </w:r>
      <w:proofErr w:type="spellEnd"/>
      <w:r w:rsidRPr="00F81921">
        <w:rPr>
          <w:szCs w:val="24"/>
        </w:rPr>
        <w:t xml:space="preserve"> y)</w:t>
      </w:r>
    </w:p>
    <w:p w14:paraId="4A3B7641" w14:textId="77777777" w:rsidR="00756A4F" w:rsidRPr="001321F7" w:rsidRDefault="00756A4F" w:rsidP="00756A4F">
      <w:pPr>
        <w:pStyle w:val="Prrafodelista"/>
        <w:numPr>
          <w:ilvl w:val="2"/>
          <w:numId w:val="19"/>
        </w:numPr>
        <w:jc w:val="both"/>
        <w:rPr>
          <w:sz w:val="22"/>
          <w:szCs w:val="22"/>
        </w:rPr>
      </w:pPr>
      <w:bookmarkStart w:id="0" w:name="_GoBack"/>
      <w:bookmarkEnd w:id="0"/>
      <w:r>
        <w:rPr>
          <w:i/>
          <w:sz w:val="22"/>
          <w:szCs w:val="22"/>
        </w:rPr>
        <w:t xml:space="preserve"> </w:t>
      </w:r>
      <w:proofErr w:type="spellStart"/>
      <w:r w:rsidRPr="00F81921">
        <w:rPr>
          <w:iCs/>
          <w:szCs w:val="24"/>
        </w:rPr>
        <w:t>return</w:t>
      </w:r>
      <w:proofErr w:type="spellEnd"/>
      <w:r w:rsidRPr="00F81921">
        <w:rPr>
          <w:iCs/>
          <w:szCs w:val="24"/>
        </w:rPr>
        <w:t xml:space="preserve"> </w:t>
      </w:r>
      <w:proofErr w:type="spellStart"/>
      <w:r w:rsidRPr="00F81921">
        <w:rPr>
          <w:iCs/>
          <w:szCs w:val="24"/>
        </w:rPr>
        <w:t>table</w:t>
      </w:r>
      <w:proofErr w:type="spellEnd"/>
      <w:r>
        <w:rPr>
          <w:iCs/>
          <w:szCs w:val="24"/>
        </w:rPr>
        <w:t xml:space="preserve"> </w:t>
      </w:r>
      <w:r w:rsidRPr="00F81921">
        <w:rPr>
          <w:iCs/>
          <w:szCs w:val="24"/>
        </w:rPr>
        <w:t>[</w:t>
      </w:r>
      <w:proofErr w:type="spellStart"/>
      <w:r w:rsidRPr="00F81921">
        <w:rPr>
          <w:iCs/>
          <w:szCs w:val="24"/>
        </w:rPr>
        <w:t>lenx</w:t>
      </w:r>
      <w:proofErr w:type="spellEnd"/>
      <w:r w:rsidRPr="00F81921">
        <w:rPr>
          <w:iCs/>
          <w:szCs w:val="24"/>
        </w:rPr>
        <w:t>][</w:t>
      </w:r>
      <w:proofErr w:type="spellStart"/>
      <w:r w:rsidRPr="00F81921">
        <w:rPr>
          <w:iCs/>
          <w:szCs w:val="24"/>
        </w:rPr>
        <w:t>leny</w:t>
      </w:r>
      <w:proofErr w:type="spellEnd"/>
      <w:r w:rsidRPr="00F81921">
        <w:rPr>
          <w:iCs/>
          <w:szCs w:val="24"/>
        </w:rPr>
        <w:t>];</w:t>
      </w:r>
    </w:p>
    <w:p w14:paraId="6634674A" w14:textId="77777777" w:rsidR="00756A4F" w:rsidRDefault="00756A4F" w:rsidP="00756A4F">
      <w:pPr>
        <w:pStyle w:val="Prrafodelista"/>
        <w:numPr>
          <w:ilvl w:val="1"/>
          <w:numId w:val="19"/>
        </w:numPr>
        <w:ind w:left="50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036B6D42" w14:textId="77777777" w:rsidR="00756A4F" w:rsidRDefault="00756A4F" w:rsidP="00756A4F">
      <w:pPr>
        <w:pStyle w:val="Prrafodelista"/>
        <w:numPr>
          <w:ilvl w:val="2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iCs/>
          <w:szCs w:val="24"/>
        </w:rPr>
        <w:t xml:space="preserve">a) </w:t>
      </w:r>
      <w:r w:rsidRPr="00F81921">
        <w:rPr>
          <w:iCs/>
          <w:szCs w:val="24"/>
        </w:rPr>
        <w:t>O</w:t>
      </w:r>
      <w:r>
        <w:rPr>
          <w:iCs/>
          <w:szCs w:val="24"/>
        </w:rPr>
        <w:t xml:space="preserve"> </w:t>
      </w:r>
      <w:r w:rsidRPr="00F81921">
        <w:rPr>
          <w:iCs/>
          <w:szCs w:val="24"/>
        </w:rPr>
        <w:t>(n)</w:t>
      </w:r>
    </w:p>
    <w:p w14:paraId="4B4B3B9E" w14:textId="77777777" w:rsidR="00756A4F" w:rsidRDefault="00756A4F" w:rsidP="00756A4F">
      <w:pPr>
        <w:pStyle w:val="Prrafodelista"/>
        <w:numPr>
          <w:ilvl w:val="2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0F5CD3">
        <w:rPr>
          <w:i/>
          <w:iCs/>
          <w:szCs w:val="24"/>
        </w:rPr>
        <w:t>c)</w:t>
      </w:r>
      <w:r w:rsidRPr="000F5CD3">
        <w:t xml:space="preserve"> </w:t>
      </w:r>
      <w:r>
        <w:t>T (n) = c12n + c2</w:t>
      </w:r>
    </w:p>
    <w:p w14:paraId="203AF08C" w14:textId="77777777" w:rsidR="00756A4F" w:rsidRPr="0037098E" w:rsidRDefault="00756A4F" w:rsidP="00756A4F">
      <w:pPr>
        <w:pStyle w:val="Prrafodelista"/>
        <w:ind w:left="1440"/>
        <w:jc w:val="both"/>
        <w:rPr>
          <w:sz w:val="22"/>
          <w:szCs w:val="22"/>
        </w:rPr>
      </w:pPr>
    </w:p>
    <w:p w14:paraId="102ADDAA" w14:textId="77777777" w:rsidR="00756A4F" w:rsidRDefault="00756A4F" w:rsidP="00756A4F">
      <w:pPr>
        <w:pStyle w:val="Prrafodelista"/>
        <w:numPr>
          <w:ilvl w:val="1"/>
          <w:numId w:val="19"/>
        </w:numPr>
        <w:ind w:left="502"/>
        <w:jc w:val="both"/>
        <w:rPr>
          <w:b/>
          <w:bCs/>
          <w:i/>
          <w:color w:val="002060"/>
          <w:sz w:val="22"/>
          <w:szCs w:val="22"/>
        </w:rPr>
      </w:pPr>
      <w:r>
        <w:rPr>
          <w:b/>
          <w:bCs/>
          <w:i/>
          <w:color w:val="002060"/>
          <w:sz w:val="22"/>
          <w:szCs w:val="22"/>
        </w:rPr>
        <w:t xml:space="preserve">  </w:t>
      </w:r>
      <w:r>
        <w:rPr>
          <w:iCs/>
          <w:szCs w:val="24"/>
        </w:rPr>
        <w:t>c)</w:t>
      </w:r>
    </w:p>
    <w:p w14:paraId="57867C14" w14:textId="77777777" w:rsidR="00756A4F" w:rsidRPr="0037098E" w:rsidRDefault="00756A4F" w:rsidP="00756A4F">
      <w:pPr>
        <w:pStyle w:val="Prrafodelista"/>
        <w:ind w:left="1440"/>
        <w:jc w:val="both"/>
        <w:rPr>
          <w:b/>
          <w:bCs/>
          <w:i/>
          <w:color w:val="000000" w:themeColor="text1"/>
          <w:sz w:val="22"/>
          <w:szCs w:val="22"/>
        </w:rPr>
      </w:pPr>
    </w:p>
    <w:p w14:paraId="5D52E361" w14:textId="77777777" w:rsidR="00756A4F" w:rsidRPr="008F7AC5" w:rsidRDefault="00756A4F" w:rsidP="00756A4F">
      <w:pPr>
        <w:pStyle w:val="Prrafodelista"/>
        <w:numPr>
          <w:ilvl w:val="1"/>
          <w:numId w:val="19"/>
        </w:numPr>
        <w:ind w:left="502"/>
        <w:jc w:val="both"/>
        <w:rPr>
          <w:b/>
          <w:bCs/>
          <w:i/>
          <w:color w:val="000000" w:themeColor="text1"/>
          <w:sz w:val="22"/>
          <w:szCs w:val="22"/>
        </w:rPr>
      </w:pPr>
      <w:r>
        <w:rPr>
          <w:b/>
          <w:bCs/>
          <w:i/>
          <w:color w:val="000000" w:themeColor="text1"/>
          <w:sz w:val="22"/>
          <w:szCs w:val="22"/>
        </w:rPr>
        <w:t xml:space="preserve"> </w:t>
      </w:r>
    </w:p>
    <w:p w14:paraId="4FE9F174" w14:textId="77777777" w:rsidR="00756A4F" w:rsidRPr="008F7AC5" w:rsidRDefault="00756A4F" w:rsidP="00756A4F">
      <w:pPr>
        <w:pStyle w:val="Prrafodelista"/>
        <w:numPr>
          <w:ilvl w:val="2"/>
          <w:numId w:val="19"/>
        </w:numPr>
        <w:jc w:val="both"/>
        <w:rPr>
          <w:b/>
          <w:bCs/>
          <w:i/>
          <w:color w:val="000000" w:themeColor="text1"/>
          <w:sz w:val="22"/>
          <w:szCs w:val="22"/>
        </w:rPr>
      </w:pPr>
      <w:r>
        <w:t>c) T(n)=T(n/2)+C que es O(log n)</w:t>
      </w:r>
    </w:p>
    <w:p w14:paraId="5CE0DA96" w14:textId="77777777" w:rsidR="00756A4F" w:rsidRDefault="00756A4F" w:rsidP="00756A4F">
      <w:pPr>
        <w:pStyle w:val="Prrafodelista"/>
        <w:numPr>
          <w:ilvl w:val="2"/>
          <w:numId w:val="19"/>
        </w:numPr>
        <w:jc w:val="both"/>
        <w:rPr>
          <w:b/>
          <w:bCs/>
          <w:i/>
          <w:color w:val="000000" w:themeColor="text1"/>
          <w:sz w:val="22"/>
          <w:szCs w:val="22"/>
        </w:rPr>
      </w:pPr>
      <w:r w:rsidRPr="002048F4">
        <w:rPr>
          <w:b/>
          <w:iCs/>
          <w:szCs w:val="24"/>
        </w:rPr>
        <w:t>a</w:t>
      </w:r>
      <w:r w:rsidRPr="002048F4">
        <w:rPr>
          <w:iCs/>
          <w:szCs w:val="24"/>
        </w:rPr>
        <w:t>[mitad]</w:t>
      </w:r>
    </w:p>
    <w:p w14:paraId="392E9877" w14:textId="77777777" w:rsidR="00756A4F" w:rsidRPr="003B07A4" w:rsidRDefault="00756A4F" w:rsidP="00756A4F">
      <w:pPr>
        <w:pStyle w:val="Prrafodelista"/>
        <w:numPr>
          <w:ilvl w:val="2"/>
          <w:numId w:val="19"/>
        </w:numPr>
        <w:jc w:val="both"/>
        <w:rPr>
          <w:b/>
          <w:bCs/>
          <w:i/>
          <w:color w:val="000000" w:themeColor="text1"/>
          <w:sz w:val="22"/>
          <w:szCs w:val="22"/>
        </w:rPr>
      </w:pPr>
      <w:r w:rsidRPr="002048F4">
        <w:rPr>
          <w:iCs/>
          <w:szCs w:val="24"/>
        </w:rPr>
        <w:t>a, mitad + 1, de, z</w:t>
      </w:r>
    </w:p>
    <w:p w14:paraId="4B9BDD41" w14:textId="77777777" w:rsidR="00756A4F" w:rsidRDefault="00756A4F" w:rsidP="00756A4F">
      <w:pPr>
        <w:pStyle w:val="Prrafodelista"/>
        <w:numPr>
          <w:ilvl w:val="1"/>
          <w:numId w:val="19"/>
        </w:numPr>
        <w:ind w:left="502"/>
        <w:jc w:val="both"/>
        <w:rPr>
          <w:b/>
          <w:bCs/>
          <w:i/>
          <w:color w:val="000000" w:themeColor="text1"/>
          <w:sz w:val="22"/>
          <w:szCs w:val="22"/>
        </w:rPr>
      </w:pPr>
      <w:r>
        <w:rPr>
          <w:b/>
          <w:bCs/>
          <w:i/>
          <w:color w:val="000000" w:themeColor="text1"/>
          <w:sz w:val="22"/>
          <w:szCs w:val="22"/>
        </w:rPr>
        <w:t xml:space="preserve"> </w:t>
      </w:r>
    </w:p>
    <w:p w14:paraId="3583E027" w14:textId="77777777" w:rsidR="00756A4F" w:rsidRPr="003B07A4" w:rsidRDefault="00756A4F" w:rsidP="00756A4F">
      <w:pPr>
        <w:pStyle w:val="Prrafodelista"/>
        <w:numPr>
          <w:ilvl w:val="2"/>
          <w:numId w:val="19"/>
        </w:numPr>
        <w:jc w:val="both"/>
        <w:rPr>
          <w:b/>
          <w:bCs/>
          <w:color w:val="000000" w:themeColor="text1"/>
          <w:sz w:val="22"/>
          <w:szCs w:val="22"/>
        </w:rPr>
      </w:pPr>
      <w:proofErr w:type="spellStart"/>
      <w:r w:rsidRPr="003B07A4">
        <w:rPr>
          <w:bCs/>
          <w:color w:val="000000" w:themeColor="text1"/>
          <w:sz w:val="22"/>
          <w:szCs w:val="22"/>
        </w:rPr>
        <w:t>scm</w:t>
      </w:r>
      <w:proofErr w:type="spellEnd"/>
      <w:r w:rsidRPr="003B07A4">
        <w:rPr>
          <w:bCs/>
          <w:color w:val="000000" w:themeColor="text1"/>
          <w:sz w:val="22"/>
          <w:szCs w:val="22"/>
        </w:rPr>
        <w:t>[i]=0</w:t>
      </w:r>
    </w:p>
    <w:p w14:paraId="1F3B1455" w14:textId="77777777" w:rsidR="00756A4F" w:rsidRPr="003B07A4" w:rsidRDefault="00756A4F" w:rsidP="00756A4F">
      <w:pPr>
        <w:pStyle w:val="Prrafodelista"/>
        <w:numPr>
          <w:ilvl w:val="2"/>
          <w:numId w:val="19"/>
        </w:numPr>
        <w:jc w:val="both"/>
        <w:rPr>
          <w:b/>
          <w:bCs/>
          <w:color w:val="000000" w:themeColor="text1"/>
          <w:sz w:val="22"/>
          <w:szCs w:val="22"/>
        </w:rPr>
      </w:pPr>
      <w:proofErr w:type="spellStart"/>
      <w:r w:rsidRPr="003B07A4">
        <w:rPr>
          <w:bCs/>
          <w:color w:val="000000" w:themeColor="text1"/>
          <w:sz w:val="22"/>
          <w:szCs w:val="22"/>
        </w:rPr>
        <w:t>scm</w:t>
      </w:r>
      <w:proofErr w:type="spellEnd"/>
      <w:r w:rsidRPr="003B07A4">
        <w:rPr>
          <w:bCs/>
          <w:color w:val="000000" w:themeColor="text1"/>
          <w:sz w:val="22"/>
          <w:szCs w:val="22"/>
        </w:rPr>
        <w:t>[i]=</w:t>
      </w:r>
      <w:proofErr w:type="spellStart"/>
      <w:r w:rsidRPr="003B07A4">
        <w:rPr>
          <w:bCs/>
          <w:color w:val="000000" w:themeColor="text1"/>
          <w:sz w:val="22"/>
          <w:szCs w:val="22"/>
        </w:rPr>
        <w:t>arr</w:t>
      </w:r>
      <w:proofErr w:type="spellEnd"/>
      <w:r w:rsidRPr="003B07A4">
        <w:rPr>
          <w:bCs/>
          <w:color w:val="000000" w:themeColor="text1"/>
          <w:sz w:val="22"/>
          <w:szCs w:val="22"/>
        </w:rPr>
        <w:t>[j];</w:t>
      </w:r>
    </w:p>
    <w:p w14:paraId="3887C464" w14:textId="77777777" w:rsidR="00756A4F" w:rsidRPr="007E585A" w:rsidRDefault="00756A4F" w:rsidP="00756A4F">
      <w:pPr>
        <w:pStyle w:val="Prrafodelista"/>
        <w:numPr>
          <w:ilvl w:val="2"/>
          <w:numId w:val="19"/>
        </w:numPr>
        <w:jc w:val="both"/>
        <w:rPr>
          <w:b/>
          <w:bCs/>
          <w:i/>
          <w:color w:val="000000" w:themeColor="text1"/>
          <w:sz w:val="22"/>
          <w:szCs w:val="22"/>
        </w:rPr>
      </w:pPr>
      <w:proofErr w:type="spellStart"/>
      <w:r>
        <w:rPr>
          <w:bCs/>
          <w:color w:val="000000" w:themeColor="text1"/>
          <w:sz w:val="22"/>
          <w:szCs w:val="22"/>
        </w:rPr>
        <w:t>max</w:t>
      </w:r>
      <w:proofErr w:type="spellEnd"/>
      <w:r>
        <w:rPr>
          <w:bCs/>
          <w:color w:val="000000" w:themeColor="text1"/>
          <w:sz w:val="22"/>
          <w:szCs w:val="22"/>
        </w:rPr>
        <w:t>++;</w:t>
      </w:r>
    </w:p>
    <w:p w14:paraId="4B85FD0E" w14:textId="77777777" w:rsidR="00756A4F" w:rsidRPr="003B07A4" w:rsidRDefault="00756A4F" w:rsidP="00756A4F">
      <w:pPr>
        <w:pStyle w:val="Prrafodelista"/>
        <w:numPr>
          <w:ilvl w:val="2"/>
          <w:numId w:val="19"/>
        </w:numPr>
        <w:jc w:val="both"/>
        <w:rPr>
          <w:b/>
          <w:bCs/>
          <w:i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c) O(n</w:t>
      </w:r>
      <w:r>
        <w:rPr>
          <w:bCs/>
          <w:color w:val="000000" w:themeColor="text1"/>
          <w:sz w:val="22"/>
          <w:szCs w:val="22"/>
          <w:vertAlign w:val="superscript"/>
        </w:rPr>
        <w:t>2</w:t>
      </w:r>
      <w:r>
        <w:rPr>
          <w:bCs/>
          <w:color w:val="000000" w:themeColor="text1"/>
          <w:sz w:val="22"/>
          <w:szCs w:val="22"/>
        </w:rPr>
        <w:t>)</w:t>
      </w:r>
    </w:p>
    <w:p w14:paraId="6E49DBEC" w14:textId="77777777" w:rsidR="00756A4F" w:rsidRPr="003B07A4" w:rsidRDefault="00756A4F" w:rsidP="00756A4F">
      <w:pPr>
        <w:pStyle w:val="Prrafodelista"/>
        <w:numPr>
          <w:ilvl w:val="1"/>
          <w:numId w:val="19"/>
        </w:numPr>
        <w:ind w:left="502"/>
        <w:jc w:val="both"/>
        <w:rPr>
          <w:b/>
          <w:bCs/>
          <w:i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 xml:space="preserve"> </w:t>
      </w:r>
    </w:p>
    <w:p w14:paraId="2286E4C6" w14:textId="77777777" w:rsidR="00756A4F" w:rsidRPr="003B07A4" w:rsidRDefault="00756A4F" w:rsidP="00756A4F">
      <w:pPr>
        <w:pStyle w:val="Prrafodelista"/>
        <w:numPr>
          <w:ilvl w:val="2"/>
          <w:numId w:val="19"/>
        </w:numPr>
        <w:jc w:val="both"/>
        <w:rPr>
          <w:b/>
          <w:bCs/>
          <w:i/>
          <w:color w:val="000000" w:themeColor="text1"/>
          <w:sz w:val="22"/>
          <w:szCs w:val="22"/>
          <w:lang w:val="en-US"/>
        </w:rPr>
      </w:pPr>
      <w:r w:rsidRPr="003B07A4">
        <w:rPr>
          <w:bCs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= g[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</w:t>
      </w:r>
      <w:r w:rsidRPr="003B07A4">
        <w:rPr>
          <w:lang w:val="en-US"/>
        </w:rPr>
        <w:t xml:space="preserve">; </w:t>
      </w:r>
    </w:p>
    <w:p w14:paraId="2C03331B" w14:textId="77777777" w:rsidR="00756A4F" w:rsidRPr="003B07A4" w:rsidRDefault="00756A4F" w:rsidP="00756A4F">
      <w:pPr>
        <w:pStyle w:val="Prrafodelista"/>
        <w:numPr>
          <w:ilvl w:val="2"/>
          <w:numId w:val="19"/>
        </w:numPr>
        <w:jc w:val="both"/>
        <w:rPr>
          <w:b/>
          <w:bCs/>
          <w:i/>
          <w:color w:val="000000" w:themeColor="text1"/>
          <w:sz w:val="22"/>
          <w:szCs w:val="22"/>
          <w:lang w:val="en-US"/>
        </w:rPr>
      </w:pPr>
      <w:r w:rsidRPr="003B07A4">
        <w:rPr>
          <w:b/>
          <w:bCs/>
          <w:i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</w:t>
      </w:r>
      <w:proofErr w:type="spellEnd"/>
      <w:r>
        <w:rPr>
          <w:lang w:val="en-US"/>
        </w:rPr>
        <w:t xml:space="preserve"> = g[k][j]</w:t>
      </w:r>
      <w:r w:rsidRPr="003B07A4">
        <w:rPr>
          <w:lang w:val="en-US"/>
        </w:rPr>
        <w:t>;</w:t>
      </w:r>
    </w:p>
    <w:p w14:paraId="11CC6EF9" w14:textId="77777777" w:rsidR="00756A4F" w:rsidRPr="003B07A4" w:rsidRDefault="00756A4F" w:rsidP="00756A4F">
      <w:pPr>
        <w:pStyle w:val="Prrafodelista"/>
        <w:numPr>
          <w:ilvl w:val="2"/>
          <w:numId w:val="19"/>
        </w:numPr>
        <w:jc w:val="both"/>
        <w:rPr>
          <w:b/>
          <w:bCs/>
          <w:i/>
          <w:color w:val="000000" w:themeColor="text1"/>
          <w:sz w:val="22"/>
          <w:szCs w:val="22"/>
          <w:lang w:val="en-US"/>
        </w:rPr>
      </w:pPr>
      <w:r w:rsidRPr="003B07A4">
        <w:rPr>
          <w:b/>
          <w:bCs/>
          <w:i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nk</w:t>
      </w:r>
      <w:proofErr w:type="spellEnd"/>
      <w:r>
        <w:rPr>
          <w:lang w:val="en-US"/>
        </w:rPr>
        <w:t xml:space="preserve"> = g[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][k]</w:t>
      </w:r>
      <w:r w:rsidRPr="003B07A4">
        <w:rPr>
          <w:lang w:val="en-US"/>
        </w:rPr>
        <w:t>;</w:t>
      </w:r>
    </w:p>
    <w:p w14:paraId="6ACA09F7" w14:textId="77777777" w:rsidR="00756A4F" w:rsidRPr="00A8408D" w:rsidRDefault="00756A4F" w:rsidP="00756A4F">
      <w:pPr>
        <w:pStyle w:val="Prrafodelista"/>
        <w:numPr>
          <w:ilvl w:val="2"/>
          <w:numId w:val="19"/>
        </w:numPr>
        <w:jc w:val="both"/>
        <w:rPr>
          <w:b/>
          <w:bCs/>
          <w:i/>
          <w:color w:val="000000" w:themeColor="text1"/>
          <w:sz w:val="22"/>
          <w:szCs w:val="22"/>
        </w:rPr>
      </w:pPr>
      <w:r w:rsidRPr="003B07A4">
        <w:rPr>
          <w:b/>
          <w:bCs/>
          <w:i/>
          <w:color w:val="000000" w:themeColor="text1"/>
          <w:sz w:val="22"/>
          <w:szCs w:val="22"/>
          <w:lang w:val="en-US"/>
        </w:rPr>
        <w:t xml:space="preserve"> </w:t>
      </w:r>
      <w:r>
        <w:rPr>
          <w:bCs/>
          <w:color w:val="000000" w:themeColor="text1"/>
          <w:sz w:val="22"/>
          <w:szCs w:val="22"/>
        </w:rPr>
        <w:t>O(n</w:t>
      </w:r>
      <w:r>
        <w:rPr>
          <w:bCs/>
          <w:color w:val="000000" w:themeColor="text1"/>
          <w:sz w:val="22"/>
          <w:szCs w:val="22"/>
          <w:vertAlign w:val="superscript"/>
        </w:rPr>
        <w:t>3</w:t>
      </w:r>
      <w:r>
        <w:rPr>
          <w:bCs/>
          <w:color w:val="000000" w:themeColor="text1"/>
          <w:sz w:val="22"/>
          <w:szCs w:val="22"/>
        </w:rPr>
        <w:t>)</w:t>
      </w:r>
    </w:p>
    <w:p w14:paraId="33E169F9" w14:textId="77777777" w:rsidR="00364859" w:rsidRDefault="00364859" w:rsidP="00AD0558">
      <w:pPr>
        <w:rPr>
          <w:b/>
          <w:bCs/>
          <w:i/>
          <w:sz w:val="32"/>
          <w:szCs w:val="28"/>
        </w:rPr>
      </w:pPr>
    </w:p>
    <w:p w14:paraId="6A8DED17" w14:textId="2A05AC6E" w:rsidR="00AD0558" w:rsidRPr="00AD0558" w:rsidRDefault="00AD0558" w:rsidP="00364859">
      <w:pPr>
        <w:jc w:val="both"/>
        <w:rPr>
          <w:szCs w:val="24"/>
          <w:lang w:val="es-CO"/>
        </w:rPr>
      </w:pPr>
    </w:p>
    <w:p w14:paraId="27C4BF98" w14:textId="19AAE7A7" w:rsidR="006F47C4" w:rsidRPr="00AD0558" w:rsidRDefault="006F47C4" w:rsidP="00AD0558">
      <w:pPr>
        <w:ind w:left="720"/>
        <w:jc w:val="both"/>
        <w:rPr>
          <w:szCs w:val="24"/>
          <w:lang w:val="es-CO"/>
        </w:rPr>
      </w:pPr>
    </w:p>
    <w:sectPr w:rsidR="006F47C4" w:rsidRPr="00AD0558" w:rsidSect="00ED5AF9">
      <w:headerReference w:type="default" r:id="rId9"/>
      <w:footerReference w:type="default" r:id="rId10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89DFEE" w14:textId="77777777" w:rsidR="00781DBB" w:rsidRDefault="00781DBB" w:rsidP="004071A1">
      <w:r>
        <w:separator/>
      </w:r>
    </w:p>
  </w:endnote>
  <w:endnote w:type="continuationSeparator" w:id="0">
    <w:p w14:paraId="727A3E80" w14:textId="77777777" w:rsidR="00781DBB" w:rsidRDefault="00781DBB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01817" w14:textId="4DA8C3D5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proofErr w:type="spellStart"/>
    <w:r w:rsidR="00F818E6" w:rsidRPr="00F818E6">
      <w:rPr>
        <w:sz w:val="20"/>
        <w:shd w:val="clear" w:color="auto" w:fill="FFFFFF"/>
      </w:rPr>
      <w:t>Professor</w:t>
    </w:r>
    <w:proofErr w:type="spellEnd"/>
    <w:r w:rsidR="00F818E6" w:rsidRPr="00F818E6">
      <w:rPr>
        <w:sz w:val="20"/>
        <w:shd w:val="clear" w:color="auto" w:fill="FFFFFF"/>
      </w:rPr>
      <w:t xml:space="preserve"> | </w:t>
    </w:r>
    <w:proofErr w:type="spellStart"/>
    <w:r w:rsidR="00F818E6" w:rsidRPr="00F818E6">
      <w:rPr>
        <w:sz w:val="20"/>
        <w:shd w:val="clear" w:color="auto" w:fill="FFFFFF"/>
      </w:rPr>
      <w:t>School</w:t>
    </w:r>
    <w:proofErr w:type="spellEnd"/>
    <w:r w:rsidR="00F818E6" w:rsidRPr="00F818E6">
      <w:rPr>
        <w:sz w:val="20"/>
        <w:shd w:val="clear" w:color="auto" w:fill="FFFFFF"/>
      </w:rPr>
      <w:t xml:space="preserve"> of </w:t>
    </w:r>
    <w:proofErr w:type="spellStart"/>
    <w:r w:rsidR="00F818E6" w:rsidRPr="00F818E6">
      <w:rPr>
        <w:sz w:val="20"/>
        <w:shd w:val="clear" w:color="auto" w:fill="FFFFFF"/>
      </w:rPr>
      <w:t>Engineering</w:t>
    </w:r>
    <w:proofErr w:type="spellEnd"/>
    <w:r w:rsidR="00F818E6" w:rsidRPr="00F818E6">
      <w:rPr>
        <w:sz w:val="20"/>
        <w:shd w:val="clear" w:color="auto" w:fill="FFFFFF"/>
      </w:rPr>
      <w:t xml:space="preserve"> | </w:t>
    </w:r>
    <w:proofErr w:type="spellStart"/>
    <w:r w:rsidR="00F818E6" w:rsidRPr="00F818E6">
      <w:rPr>
        <w:sz w:val="20"/>
        <w:shd w:val="clear" w:color="auto" w:fill="FFFFFF"/>
      </w:rPr>
      <w:t>Informatics</w:t>
    </w:r>
    <w:proofErr w:type="spellEnd"/>
    <w:r w:rsidR="00F818E6" w:rsidRPr="00F818E6">
      <w:rPr>
        <w:sz w:val="20"/>
        <w:shd w:val="clear" w:color="auto" w:fill="FFFFFF"/>
      </w:rPr>
      <w:t xml:space="preserve"> and </w:t>
    </w:r>
    <w:proofErr w:type="spellStart"/>
    <w:r w:rsidR="00F818E6" w:rsidRPr="00F818E6">
      <w:rPr>
        <w:sz w:val="20"/>
        <w:shd w:val="clear" w:color="auto" w:fill="FFFFFF"/>
      </w:rPr>
      <w:t>Systems</w:t>
    </w:r>
    <w:proofErr w:type="spellEnd"/>
    <w:r w:rsidRPr="008E684D">
      <w:rPr>
        <w:rFonts w:cstheme="minorHAnsi"/>
        <w:sz w:val="20"/>
      </w:rPr>
      <w:br/>
    </w:r>
    <w:r w:rsidR="00F818E6">
      <w:rPr>
        <w:rFonts w:cstheme="minorHAnsi"/>
        <w:sz w:val="20"/>
      </w:rPr>
      <w:t>Email</w:t>
    </w:r>
    <w:r>
      <w:rPr>
        <w:rFonts w:cstheme="minorHAnsi"/>
        <w:sz w:val="20"/>
      </w:rPr>
      <w:t xml:space="preserve">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="00F818E6">
      <w:rPr>
        <w:rFonts w:cstheme="minorHAnsi"/>
        <w:sz w:val="20"/>
      </w:rPr>
      <w:t>Office</w:t>
    </w:r>
    <w:r w:rsidRPr="008E684D">
      <w:rPr>
        <w:rFonts w:cstheme="minorHAnsi"/>
        <w:sz w:val="20"/>
      </w:rPr>
      <w:t xml:space="preserve">: </w:t>
    </w:r>
    <w:proofErr w:type="spellStart"/>
    <w:r w:rsidR="00F818E6">
      <w:rPr>
        <w:rFonts w:cstheme="minorHAnsi"/>
        <w:sz w:val="20"/>
      </w:rPr>
      <w:t>Building</w:t>
    </w:r>
    <w:proofErr w:type="spellEnd"/>
    <w:r>
      <w:rPr>
        <w:rFonts w:cstheme="minorHAnsi"/>
        <w:sz w:val="20"/>
      </w:rPr>
      <w:t xml:space="preserve">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</w:r>
    <w:r w:rsidR="00F818E6">
      <w:rPr>
        <w:rFonts w:cstheme="minorHAnsi"/>
        <w:sz w:val="20"/>
      </w:rPr>
      <w:t>Phone</w:t>
    </w:r>
    <w:r>
      <w:rPr>
        <w:rFonts w:cstheme="minorHAnsi"/>
        <w:sz w:val="20"/>
      </w:rPr>
      <w:t>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5E4946" w14:textId="77777777" w:rsidR="00781DBB" w:rsidRDefault="00781DBB" w:rsidP="004071A1">
      <w:r>
        <w:separator/>
      </w:r>
    </w:p>
  </w:footnote>
  <w:footnote w:type="continuationSeparator" w:id="0">
    <w:p w14:paraId="7559B562" w14:textId="77777777" w:rsidR="00781DBB" w:rsidRDefault="00781DBB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3FBF2611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756A4F" w:rsidRPr="00756A4F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0B98AA6C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8018FF">
      <w:rPr>
        <w:rFonts w:ascii="Arial" w:hAnsi="Arial" w:cs="Arial"/>
        <w:b/>
        <w:color w:val="002060"/>
        <w:sz w:val="20"/>
        <w:szCs w:val="32"/>
      </w:rPr>
      <w:t>2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8018FF">
      <w:rPr>
        <w:rFonts w:ascii="Arial" w:hAnsi="Arial" w:cs="Arial"/>
        <w:b/>
        <w:color w:val="002060"/>
        <w:sz w:val="20"/>
        <w:szCs w:val="32"/>
      </w:rPr>
      <w:t>7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4B64D6"/>
    <w:multiLevelType w:val="hybridMultilevel"/>
    <w:tmpl w:val="59E2C320"/>
    <w:lvl w:ilvl="0" w:tplc="185CD26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8">
    <w:nsid w:val="360C32C2"/>
    <w:multiLevelType w:val="multilevel"/>
    <w:tmpl w:val="E5DE0F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i/>
        <w:color w:val="002060"/>
        <w:sz w:val="22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i/>
        <w:color w:val="002060"/>
        <w:sz w:val="22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  <w:i/>
        <w:color w:val="002060"/>
        <w:sz w:val="22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  <w:b/>
        <w:i/>
        <w:color w:val="002060"/>
        <w:sz w:val="22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  <w:i/>
        <w:color w:val="002060"/>
        <w:sz w:val="22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  <w:b/>
        <w:i/>
        <w:color w:val="002060"/>
        <w:sz w:val="22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  <w:i/>
        <w:color w:val="002060"/>
        <w:sz w:val="22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  <w:b/>
        <w:i/>
        <w:color w:val="002060"/>
        <w:sz w:val="22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  <w:i/>
        <w:color w:val="002060"/>
        <w:sz w:val="22"/>
      </w:rPr>
    </w:lvl>
  </w:abstractNum>
  <w:abstractNum w:abstractNumId="9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1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4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14"/>
  </w:num>
  <w:num w:numId="5">
    <w:abstractNumId w:val="10"/>
  </w:num>
  <w:num w:numId="6">
    <w:abstractNumId w:val="7"/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3"/>
  </w:num>
  <w:num w:numId="12">
    <w:abstractNumId w:val="5"/>
  </w:num>
  <w:num w:numId="13">
    <w:abstractNumId w:val="16"/>
  </w:num>
  <w:num w:numId="14">
    <w:abstractNumId w:val="0"/>
  </w:num>
  <w:num w:numId="15">
    <w:abstractNumId w:val="1"/>
  </w:num>
  <w:num w:numId="16">
    <w:abstractNumId w:val="2"/>
  </w:num>
  <w:num w:numId="17">
    <w:abstractNumId w:val="15"/>
  </w:num>
  <w:num w:numId="18">
    <w:abstractNumId w:val="6"/>
  </w:num>
  <w:num w:numId="19">
    <w:abstractNumId w:val="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859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4674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56A4F"/>
    <w:rsid w:val="0076050A"/>
    <w:rsid w:val="00764322"/>
    <w:rsid w:val="00772720"/>
    <w:rsid w:val="00773070"/>
    <w:rsid w:val="00775556"/>
    <w:rsid w:val="00777EDC"/>
    <w:rsid w:val="00780B4E"/>
    <w:rsid w:val="00781DBB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18FF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6687D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0558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30B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18E6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  <w:style w:type="paragraph" w:customStyle="1" w:styleId="Heading">
    <w:name w:val="Heading"/>
    <w:basedOn w:val="Normal"/>
    <w:next w:val="Textoindependiente"/>
    <w:rsid w:val="00AD0558"/>
    <w:pPr>
      <w:jc w:val="center"/>
    </w:pPr>
    <w:rPr>
      <w:rFonts w:ascii="Times New Roman" w:hAnsi="Times New Roman" w:cs="Times New Roman"/>
      <w:sz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  <w:style w:type="paragraph" w:customStyle="1" w:styleId="Heading">
    <w:name w:val="Heading"/>
    <w:basedOn w:val="Normal"/>
    <w:next w:val="Textoindependiente"/>
    <w:rsid w:val="00AD0558"/>
    <w:pPr>
      <w:jc w:val="center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A3483-EA94-4C2D-A8E3-70F6378DD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creator>Luisa Fernanda Alzate Sanchez</dc:creator>
  <cp:lastModifiedBy>David Alzate Cardona</cp:lastModifiedBy>
  <cp:revision>2</cp:revision>
  <cp:lastPrinted>2019-01-22T00:16:00Z</cp:lastPrinted>
  <dcterms:created xsi:type="dcterms:W3CDTF">2019-05-06T04:42:00Z</dcterms:created>
  <dcterms:modified xsi:type="dcterms:W3CDTF">2019-05-06T04:42:00Z</dcterms:modified>
</cp:coreProperties>
</file>